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AA40C1" w:rsidRDefault="00354469">
      <w:pPr>
        <w:spacing w:line="360" w:lineRule="auto"/>
        <w:jc w:val="both"/>
        <w:rPr>
          <w:rFonts w:ascii="Tahoma" w:hAnsi="Tahoma" w:cs="Tahoma"/>
          <w:sz w:val="48"/>
          <w:szCs w:val="48"/>
        </w:rPr>
      </w:pPr>
      <w:r w:rsidRPr="00354469">
        <w:rPr>
          <w:noProof/>
          <w:lang w:eastAsia="pt-BR"/>
        </w:rPr>
        <w:pict>
          <v:rect id="Rectangle 2" o:spid="_x0000_s1026" style="position:absolute;left:0;text-align:left;margin-left:-34.5pt;margin-top:-41.65pt;width:531pt;height:755.25pt;z-index:251657728;visibility:visible;mso-wrap-style:non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" filled="f" strokecolor="#548dd4" strokeweight="1.59mm"/>
        </w:pict>
      </w:r>
      <w:bookmarkStart w:id="0" w:name="OLE_LINK1"/>
      <w:r w:rsidR="00537A7F">
        <w:rPr>
          <w:noProof/>
          <w:lang w:eastAsia="pt-BR"/>
        </w:rPr>
        <w:drawing>
          <wp:inline distT="0" distB="0" distL="0" distR="0">
            <wp:extent cx="1600200" cy="47625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4762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0" cmpd="sng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bookmarkEnd w:id="0"/>
    </w:p>
    <w:p w:rsidR="00AA40C1" w:rsidRDefault="00AA40C1">
      <w:pPr>
        <w:jc w:val="center"/>
        <w:rPr>
          <w:rFonts w:ascii="Tahoma" w:hAnsi="Tahoma" w:cs="Tahoma"/>
          <w:sz w:val="52"/>
        </w:rPr>
      </w:pPr>
    </w:p>
    <w:p w:rsidR="00537A7F" w:rsidRDefault="00537A7F">
      <w:pPr>
        <w:jc w:val="center"/>
        <w:rPr>
          <w:rFonts w:ascii="Tahoma" w:hAnsi="Tahoma" w:cs="Tahoma"/>
          <w:sz w:val="52"/>
        </w:rPr>
      </w:pPr>
    </w:p>
    <w:p w:rsidR="00537A7F" w:rsidRDefault="00537A7F">
      <w:pPr>
        <w:jc w:val="center"/>
        <w:rPr>
          <w:rFonts w:ascii="Tahoma" w:hAnsi="Tahoma" w:cs="Tahoma"/>
          <w:sz w:val="52"/>
        </w:rPr>
      </w:pPr>
    </w:p>
    <w:p w:rsidR="00AA40C1" w:rsidRDefault="008C2E93">
      <w:pPr>
        <w:pStyle w:val="Ttulo6"/>
      </w:pPr>
      <w:r>
        <w:t xml:space="preserve">1º </w:t>
      </w:r>
      <w:r w:rsidR="00CA4935">
        <w:t>Ciência da Computação</w:t>
      </w:r>
      <w:r w:rsidR="00AA40C1">
        <w:t>(</w:t>
      </w:r>
      <w:r w:rsidR="00CA4935">
        <w:t>CC</w:t>
      </w:r>
      <w:bookmarkStart w:id="1" w:name="_GoBack"/>
      <w:bookmarkEnd w:id="1"/>
      <w:r w:rsidR="00AA40C1">
        <w:t>)</w:t>
      </w:r>
    </w:p>
    <w:p w:rsidR="00AA40C1" w:rsidRDefault="00AA40C1">
      <w:pPr>
        <w:jc w:val="center"/>
        <w:rPr>
          <w:rFonts w:ascii="Tahoma" w:hAnsi="Tahoma" w:cs="Tahoma"/>
          <w:sz w:val="52"/>
          <w:szCs w:val="52"/>
          <w:u w:val="single"/>
        </w:rPr>
      </w:pPr>
    </w:p>
    <w:p w:rsidR="00AA40C1" w:rsidRDefault="00AA40C1">
      <w:pPr>
        <w:jc w:val="center"/>
        <w:rPr>
          <w:rFonts w:ascii="Tahoma" w:hAnsi="Tahoma" w:cs="Tahoma"/>
          <w:sz w:val="52"/>
        </w:rPr>
      </w:pPr>
    </w:p>
    <w:p w:rsidR="00AA40C1" w:rsidRDefault="00AA40C1">
      <w:pPr>
        <w:jc w:val="center"/>
        <w:rPr>
          <w:rFonts w:ascii="Tahoma" w:hAnsi="Tahoma" w:cs="Tahoma"/>
          <w:sz w:val="52"/>
        </w:rPr>
      </w:pPr>
    </w:p>
    <w:p w:rsidR="00AA40C1" w:rsidRDefault="00AA40C1">
      <w:pPr>
        <w:jc w:val="center"/>
        <w:rPr>
          <w:rFonts w:ascii="Tahoma" w:hAnsi="Tahoma" w:cs="Tahoma"/>
          <w:sz w:val="52"/>
        </w:rPr>
      </w:pPr>
    </w:p>
    <w:p w:rsidR="00AA40C1" w:rsidRDefault="00AA40C1">
      <w:pPr>
        <w:jc w:val="center"/>
        <w:rPr>
          <w:rFonts w:ascii="Tahoma" w:hAnsi="Tahoma" w:cs="Tahoma"/>
          <w:sz w:val="52"/>
        </w:rPr>
      </w:pPr>
    </w:p>
    <w:p w:rsidR="00AA40C1" w:rsidRDefault="00AA40C1">
      <w:pPr>
        <w:jc w:val="center"/>
        <w:rPr>
          <w:rFonts w:ascii="Tahoma" w:hAnsi="Tahoma" w:cs="Tahoma"/>
          <w:sz w:val="52"/>
        </w:rPr>
      </w:pPr>
    </w:p>
    <w:p w:rsidR="00537A7F" w:rsidRPr="00537A7F" w:rsidRDefault="00AA40C1">
      <w:pPr>
        <w:pStyle w:val="Ttulo2"/>
        <w:rPr>
          <w:rFonts w:ascii="Tahoma" w:hAnsi="Tahoma" w:cs="Tahoma"/>
          <w:color w:val="102640"/>
          <w:sz w:val="46"/>
          <w:szCs w:val="46"/>
          <w:u w:val="single"/>
        </w:rPr>
      </w:pPr>
      <w:r w:rsidRPr="00564478">
        <w:rPr>
          <w:rFonts w:ascii="Tahoma" w:hAnsi="Tahoma" w:cs="Tahoma"/>
          <w:color w:val="102640"/>
          <w:sz w:val="46"/>
          <w:szCs w:val="46"/>
        </w:rPr>
        <w:t>Orientações</w:t>
      </w:r>
      <w:r w:rsidR="00F9737D">
        <w:rPr>
          <w:rFonts w:ascii="Tahoma" w:hAnsi="Tahoma" w:cs="Tahoma"/>
          <w:color w:val="102640"/>
          <w:sz w:val="46"/>
          <w:szCs w:val="46"/>
        </w:rPr>
        <w:t xml:space="preserve"> </w:t>
      </w:r>
      <w:r w:rsidRPr="00564478">
        <w:rPr>
          <w:rFonts w:ascii="Tahoma" w:hAnsi="Tahoma" w:cs="Tahoma"/>
          <w:color w:val="102640"/>
          <w:sz w:val="46"/>
          <w:szCs w:val="46"/>
        </w:rPr>
        <w:t>para</w:t>
      </w:r>
      <w:r w:rsidRPr="00564478">
        <w:rPr>
          <w:rFonts w:ascii="Tahoma" w:eastAsia="Tahoma" w:hAnsi="Tahoma" w:cs="Tahoma"/>
          <w:color w:val="102640"/>
          <w:sz w:val="46"/>
          <w:szCs w:val="46"/>
        </w:rPr>
        <w:t xml:space="preserve"> a disciplina de</w:t>
      </w:r>
      <w:r w:rsidRPr="00537A7F">
        <w:rPr>
          <w:rFonts w:ascii="Tahoma" w:eastAsia="Tahoma" w:hAnsi="Tahoma" w:cs="Tahoma"/>
          <w:color w:val="102640"/>
          <w:sz w:val="46"/>
          <w:szCs w:val="46"/>
          <w:u w:val="single"/>
        </w:rPr>
        <w:t xml:space="preserve"> Atividades Práticas</w:t>
      </w:r>
      <w:r w:rsidR="00F9737D">
        <w:rPr>
          <w:rFonts w:ascii="Tahoma" w:eastAsia="Tahoma" w:hAnsi="Tahoma" w:cs="Tahoma"/>
          <w:color w:val="102640"/>
          <w:sz w:val="46"/>
          <w:szCs w:val="46"/>
          <w:u w:val="single"/>
        </w:rPr>
        <w:t xml:space="preserve"> </w:t>
      </w:r>
      <w:r w:rsidRPr="00537A7F">
        <w:rPr>
          <w:rFonts w:ascii="Tahoma" w:eastAsia="Tahoma" w:hAnsi="Tahoma" w:cs="Tahoma"/>
          <w:color w:val="102640"/>
          <w:sz w:val="46"/>
          <w:szCs w:val="46"/>
          <w:u w:val="single"/>
        </w:rPr>
        <w:t>Supervisionadas</w:t>
      </w:r>
    </w:p>
    <w:p w:rsidR="00AA40C1" w:rsidRPr="00564478" w:rsidRDefault="00AA40C1">
      <w:pPr>
        <w:pStyle w:val="Ttulo2"/>
        <w:rPr>
          <w:rFonts w:ascii="Tahoma" w:hAnsi="Tahoma" w:cs="Tahoma"/>
          <w:color w:val="102640"/>
          <w:sz w:val="46"/>
          <w:szCs w:val="46"/>
        </w:rPr>
      </w:pPr>
    </w:p>
    <w:p w:rsidR="00AA40C1" w:rsidRDefault="00AA40C1">
      <w:pPr>
        <w:rPr>
          <w:color w:val="102640"/>
        </w:rPr>
      </w:pPr>
    </w:p>
    <w:p w:rsidR="00AA40C1" w:rsidRDefault="00AA40C1">
      <w:pPr>
        <w:rPr>
          <w:color w:val="102640"/>
        </w:rPr>
      </w:pPr>
    </w:p>
    <w:p w:rsidR="00AA40C1" w:rsidRDefault="00AA40C1">
      <w:pPr>
        <w:rPr>
          <w:color w:val="102640"/>
        </w:rPr>
      </w:pPr>
    </w:p>
    <w:p w:rsidR="00AA40C1" w:rsidRDefault="00AA40C1">
      <w:pPr>
        <w:rPr>
          <w:color w:val="102640"/>
        </w:rPr>
      </w:pPr>
    </w:p>
    <w:p w:rsidR="005F5722" w:rsidRDefault="005F5722">
      <w:pPr>
        <w:rPr>
          <w:color w:val="102640"/>
        </w:rPr>
      </w:pPr>
    </w:p>
    <w:p w:rsidR="00AA40C1" w:rsidRDefault="00AA40C1">
      <w:pPr>
        <w:rPr>
          <w:color w:val="102640"/>
        </w:rPr>
      </w:pPr>
    </w:p>
    <w:p w:rsidR="00AA40C1" w:rsidRDefault="00AA40C1">
      <w:pPr>
        <w:numPr>
          <w:ilvl w:val="0"/>
          <w:numId w:val="3"/>
        </w:numPr>
        <w:spacing w:line="480" w:lineRule="auto"/>
        <w:rPr>
          <w:rFonts w:ascii="Tahoma" w:hAnsi="Tahoma" w:cs="Tahoma"/>
          <w:color w:val="102640"/>
          <w:sz w:val="32"/>
        </w:rPr>
      </w:pPr>
      <w:r>
        <w:rPr>
          <w:rFonts w:ascii="Tahoma" w:hAnsi="Tahoma" w:cs="Tahoma"/>
          <w:color w:val="102640"/>
          <w:sz w:val="32"/>
        </w:rPr>
        <w:t>TEMA</w:t>
      </w:r>
    </w:p>
    <w:p w:rsidR="00AA40C1" w:rsidRDefault="00AA40C1">
      <w:pPr>
        <w:numPr>
          <w:ilvl w:val="0"/>
          <w:numId w:val="3"/>
        </w:numPr>
        <w:spacing w:line="480" w:lineRule="auto"/>
        <w:rPr>
          <w:rFonts w:ascii="Tahoma" w:hAnsi="Tahoma" w:cs="Tahoma"/>
          <w:color w:val="102640"/>
          <w:sz w:val="32"/>
        </w:rPr>
      </w:pPr>
      <w:r>
        <w:rPr>
          <w:rFonts w:ascii="Tahoma" w:hAnsi="Tahoma" w:cs="Tahoma"/>
          <w:color w:val="102640"/>
          <w:sz w:val="32"/>
        </w:rPr>
        <w:t>PROPOSTADOTRABALHO</w:t>
      </w:r>
    </w:p>
    <w:p w:rsidR="00AA40C1" w:rsidRDefault="00AA40C1">
      <w:pPr>
        <w:numPr>
          <w:ilvl w:val="0"/>
          <w:numId w:val="3"/>
        </w:numPr>
        <w:spacing w:line="480" w:lineRule="auto"/>
        <w:rPr>
          <w:rFonts w:ascii="Tahoma" w:hAnsi="Tahoma" w:cs="Tahoma"/>
          <w:color w:val="102640"/>
          <w:sz w:val="32"/>
        </w:rPr>
      </w:pPr>
      <w:r>
        <w:rPr>
          <w:rFonts w:ascii="Tahoma" w:hAnsi="Tahoma" w:cs="Tahoma"/>
          <w:color w:val="102640"/>
          <w:sz w:val="32"/>
        </w:rPr>
        <w:t>APRESENTAÇÃO</w:t>
      </w:r>
      <w:r w:rsidR="003B53A8">
        <w:rPr>
          <w:rFonts w:ascii="Tahoma" w:hAnsi="Tahoma" w:cs="Tahoma"/>
          <w:color w:val="102640"/>
          <w:sz w:val="32"/>
        </w:rPr>
        <w:t xml:space="preserve"> </w:t>
      </w:r>
      <w:r>
        <w:rPr>
          <w:rFonts w:ascii="Tahoma" w:hAnsi="Tahoma" w:cs="Tahoma"/>
          <w:color w:val="102640"/>
          <w:sz w:val="32"/>
        </w:rPr>
        <w:t>DO</w:t>
      </w:r>
      <w:r w:rsidR="003B53A8">
        <w:rPr>
          <w:rFonts w:ascii="Tahoma" w:hAnsi="Tahoma" w:cs="Tahoma"/>
          <w:color w:val="102640"/>
          <w:sz w:val="32"/>
        </w:rPr>
        <w:t xml:space="preserve"> </w:t>
      </w:r>
      <w:r>
        <w:rPr>
          <w:rFonts w:ascii="Tahoma" w:hAnsi="Tahoma" w:cs="Tahoma"/>
          <w:color w:val="102640"/>
          <w:sz w:val="32"/>
        </w:rPr>
        <w:t>TRABALHO</w:t>
      </w:r>
    </w:p>
    <w:p w:rsidR="00AA40C1" w:rsidRDefault="00AA40C1">
      <w:pPr>
        <w:spacing w:line="360" w:lineRule="auto"/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eastAsia="Arial" w:hAnsi="Arial" w:cs="Arial"/>
          <w:b/>
          <w:sz w:val="28"/>
          <w:szCs w:val="28"/>
          <w:u w:val="single"/>
        </w:rPr>
        <w:lastRenderedPageBreak/>
        <w:t>Atividades Práticas Supervisionadas</w:t>
      </w:r>
      <w:r w:rsidR="002620A1">
        <w:rPr>
          <w:rFonts w:ascii="Arial" w:eastAsia="Arial" w:hAnsi="Arial" w:cs="Arial"/>
          <w:b/>
          <w:sz w:val="28"/>
          <w:szCs w:val="28"/>
          <w:u w:val="single"/>
        </w:rPr>
        <w:t xml:space="preserve"> (APS</w:t>
      </w:r>
      <w:r w:rsidR="00EF609B">
        <w:rPr>
          <w:rFonts w:ascii="Arial" w:eastAsia="Arial" w:hAnsi="Arial" w:cs="Arial"/>
          <w:b/>
          <w:sz w:val="28"/>
          <w:szCs w:val="28"/>
          <w:u w:val="single"/>
        </w:rPr>
        <w:t>)</w:t>
      </w:r>
    </w:p>
    <w:p w:rsidR="00AA40C1" w:rsidRDefault="00AA40C1">
      <w:pPr>
        <w:spacing w:line="360" w:lineRule="auto"/>
        <w:jc w:val="both"/>
        <w:rPr>
          <w:rFonts w:ascii="Arial" w:hAnsi="Arial" w:cs="Arial"/>
        </w:rPr>
      </w:pPr>
    </w:p>
    <w:p w:rsidR="00AA40C1" w:rsidRDefault="00AA40C1">
      <w:pPr>
        <w:spacing w:line="360" w:lineRule="auto"/>
        <w:jc w:val="both"/>
        <w:rPr>
          <w:rFonts w:ascii="Arial" w:eastAsia="Arial" w:hAnsi="Arial" w:cs="Arial"/>
          <w:b/>
        </w:rPr>
      </w:pPr>
      <w:r>
        <w:rPr>
          <w:rFonts w:ascii="Arial" w:hAnsi="Arial" w:cs="Arial"/>
          <w:b/>
        </w:rPr>
        <w:t>I.TEMA:</w:t>
      </w:r>
    </w:p>
    <w:p w:rsidR="00AA40C1" w:rsidRDefault="00AA40C1">
      <w:pPr>
        <w:spacing w:line="360" w:lineRule="auto"/>
        <w:jc w:val="both"/>
        <w:rPr>
          <w:rFonts w:ascii="Arial" w:hAnsi="Arial" w:cs="Arial"/>
        </w:rPr>
      </w:pPr>
    </w:p>
    <w:p w:rsidR="00AA40C1" w:rsidRDefault="00AA40C1">
      <w:pPr>
        <w:spacing w:line="360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“DESENVOLVIMENTO DE UM SITE EM XHTML</w:t>
      </w:r>
      <w:r w:rsidR="000519B0">
        <w:rPr>
          <w:rFonts w:ascii="Arial" w:eastAsia="Arial" w:hAnsi="Arial" w:cs="Arial"/>
          <w:b/>
        </w:rPr>
        <w:t xml:space="preserve"> E APLICATIVO MOBILE</w:t>
      </w:r>
      <w:r>
        <w:rPr>
          <w:rFonts w:ascii="Arial" w:eastAsia="Arial" w:hAnsi="Arial" w:cs="Arial"/>
          <w:b/>
        </w:rPr>
        <w:t>”</w:t>
      </w:r>
    </w:p>
    <w:p w:rsidR="00AA40C1" w:rsidRDefault="00AA40C1">
      <w:pPr>
        <w:spacing w:line="360" w:lineRule="auto"/>
        <w:jc w:val="center"/>
        <w:rPr>
          <w:rFonts w:ascii="Arial" w:hAnsi="Arial" w:cs="Arial"/>
          <w:b/>
        </w:rPr>
      </w:pPr>
    </w:p>
    <w:p w:rsidR="00AA40C1" w:rsidRDefault="00AA40C1">
      <w:p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II.PROPOSTA</w:t>
      </w:r>
      <w:r w:rsidR="00E91DCC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DO</w:t>
      </w:r>
      <w:r w:rsidR="00E91DCC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TRABALHO</w:t>
      </w:r>
    </w:p>
    <w:p w:rsidR="00AA40C1" w:rsidRDefault="00AA40C1">
      <w:pPr>
        <w:spacing w:line="360" w:lineRule="auto"/>
        <w:jc w:val="both"/>
        <w:rPr>
          <w:rFonts w:ascii="Arial" w:hAnsi="Arial" w:cs="Arial"/>
        </w:rPr>
      </w:pPr>
      <w:r>
        <w:rPr>
          <w:rFonts w:ascii="Arial" w:eastAsia="Arial" w:hAnsi="Arial" w:cs="Arial"/>
        </w:rPr>
        <w:t xml:space="preserve">A APS </w:t>
      </w:r>
      <w:r>
        <w:rPr>
          <w:rFonts w:ascii="Arial" w:hAnsi="Arial" w:cs="Arial"/>
        </w:rPr>
        <w:t>será</w:t>
      </w:r>
      <w:r w:rsidR="00A5011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constituída</w:t>
      </w:r>
      <w:r w:rsidR="00A5011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pelos</w:t>
      </w:r>
      <w:r w:rsidR="00A5011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seguintes</w:t>
      </w:r>
      <w:r w:rsidR="00A5011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tópicos:</w:t>
      </w:r>
    </w:p>
    <w:p w:rsidR="006B3533" w:rsidRDefault="00AA40C1" w:rsidP="006B3533">
      <w:pPr>
        <w:spacing w:line="360" w:lineRule="auto"/>
        <w:ind w:firstLine="360"/>
        <w:jc w:val="both"/>
        <w:rPr>
          <w:rFonts w:ascii="Arial" w:hAnsi="Arial" w:cs="Arial"/>
        </w:rPr>
      </w:pPr>
      <w:r w:rsidRPr="006B3533">
        <w:rPr>
          <w:rFonts w:ascii="Arial" w:hAnsi="Arial" w:cs="Arial"/>
        </w:rPr>
        <w:t>O</w:t>
      </w:r>
      <w:r w:rsidR="00A5011F">
        <w:rPr>
          <w:rFonts w:ascii="Arial" w:hAnsi="Arial" w:cs="Arial"/>
        </w:rPr>
        <w:t xml:space="preserve"> </w:t>
      </w:r>
      <w:r w:rsidRPr="006B3533">
        <w:rPr>
          <w:rFonts w:ascii="Arial" w:hAnsi="Arial" w:cs="Arial"/>
        </w:rPr>
        <w:t>grupo</w:t>
      </w:r>
      <w:r w:rsidR="00B80292">
        <w:rPr>
          <w:rFonts w:ascii="Arial" w:hAnsi="Arial" w:cs="Arial"/>
        </w:rPr>
        <w:t xml:space="preserve"> </w:t>
      </w:r>
      <w:r w:rsidRPr="006B3533">
        <w:rPr>
          <w:rFonts w:ascii="Arial" w:hAnsi="Arial" w:cs="Arial"/>
        </w:rPr>
        <w:t>de</w:t>
      </w:r>
      <w:r w:rsidR="00B80292">
        <w:rPr>
          <w:rFonts w:ascii="Arial" w:hAnsi="Arial" w:cs="Arial"/>
        </w:rPr>
        <w:t xml:space="preserve"> </w:t>
      </w:r>
      <w:r w:rsidRPr="006B3533">
        <w:rPr>
          <w:rFonts w:ascii="Arial" w:hAnsi="Arial" w:cs="Arial"/>
        </w:rPr>
        <w:t>alunos</w:t>
      </w:r>
      <w:r w:rsidR="00B80292">
        <w:rPr>
          <w:rFonts w:ascii="Arial" w:hAnsi="Arial" w:cs="Arial"/>
        </w:rPr>
        <w:t xml:space="preserve"> </w:t>
      </w:r>
      <w:r w:rsidRPr="006B3533">
        <w:rPr>
          <w:rFonts w:ascii="Arial" w:hAnsi="Arial" w:cs="Arial"/>
        </w:rPr>
        <w:t>deverá</w:t>
      </w:r>
      <w:r w:rsidR="00B80292">
        <w:rPr>
          <w:rFonts w:ascii="Arial" w:hAnsi="Arial" w:cs="Arial"/>
        </w:rPr>
        <w:t xml:space="preserve"> </w:t>
      </w:r>
      <w:r w:rsidR="004A6F8D">
        <w:rPr>
          <w:rFonts w:ascii="Arial" w:hAnsi="Arial" w:cs="Arial"/>
        </w:rPr>
        <w:t>criar</w:t>
      </w:r>
      <w:r w:rsidR="00B80292">
        <w:rPr>
          <w:rFonts w:ascii="Arial" w:hAnsi="Arial" w:cs="Arial"/>
        </w:rPr>
        <w:t xml:space="preserve"> </w:t>
      </w:r>
      <w:r w:rsidR="0068744F" w:rsidRPr="006B3533">
        <w:rPr>
          <w:rFonts w:ascii="Arial" w:hAnsi="Arial" w:cs="Arial"/>
        </w:rPr>
        <w:t>um</w:t>
      </w:r>
      <w:r w:rsidR="00B80292">
        <w:rPr>
          <w:rFonts w:ascii="Arial" w:hAnsi="Arial" w:cs="Arial"/>
        </w:rPr>
        <w:t xml:space="preserve"> </w:t>
      </w:r>
      <w:r w:rsidR="0068744F" w:rsidRPr="006B3533">
        <w:rPr>
          <w:rFonts w:ascii="Arial" w:hAnsi="Arial" w:cs="Arial"/>
        </w:rPr>
        <w:t>site</w:t>
      </w:r>
      <w:r w:rsidR="00F64AA5" w:rsidRPr="006B3533">
        <w:rPr>
          <w:rFonts w:ascii="Arial" w:hAnsi="Arial" w:cs="Arial"/>
        </w:rPr>
        <w:t xml:space="preserve"> </w:t>
      </w:r>
      <w:r w:rsidR="000519B0">
        <w:rPr>
          <w:rFonts w:ascii="Arial" w:hAnsi="Arial" w:cs="Arial"/>
        </w:rPr>
        <w:t xml:space="preserve">e um aplicativo, direcionado </w:t>
      </w:r>
      <w:r w:rsidR="004A6F8D">
        <w:rPr>
          <w:rFonts w:ascii="Arial" w:hAnsi="Arial" w:cs="Arial"/>
        </w:rPr>
        <w:t>a preservação d</w:t>
      </w:r>
      <w:r w:rsidR="000519B0">
        <w:rPr>
          <w:rFonts w:ascii="Arial" w:hAnsi="Arial" w:cs="Arial"/>
        </w:rPr>
        <w:t>o</w:t>
      </w:r>
      <w:r w:rsidR="004A6F8D">
        <w:rPr>
          <w:rFonts w:ascii="Arial" w:hAnsi="Arial" w:cs="Arial"/>
        </w:rPr>
        <w:t xml:space="preserve"> meio ambiente d</w:t>
      </w:r>
      <w:r w:rsidR="00B80292">
        <w:rPr>
          <w:rFonts w:ascii="Arial" w:hAnsi="Arial" w:cs="Arial"/>
        </w:rPr>
        <w:t xml:space="preserve">a </w:t>
      </w:r>
      <w:r w:rsidR="000519B0">
        <w:rPr>
          <w:rFonts w:ascii="Arial" w:hAnsi="Arial" w:cs="Arial"/>
        </w:rPr>
        <w:t>região Centro-Oeste (</w:t>
      </w:r>
      <w:r w:rsidR="004A6F8D">
        <w:rPr>
          <w:rFonts w:ascii="Arial" w:hAnsi="Arial" w:cs="Arial"/>
        </w:rPr>
        <w:t>preservação da fauna, flora, rios, lagos, cavernas, ecoturismo etc</w:t>
      </w:r>
      <w:r w:rsidR="000519B0">
        <w:rPr>
          <w:rFonts w:ascii="Arial" w:hAnsi="Arial" w:cs="Arial"/>
        </w:rPr>
        <w:t>)</w:t>
      </w:r>
      <w:r w:rsidRPr="006B3533">
        <w:rPr>
          <w:rFonts w:ascii="Arial" w:hAnsi="Arial" w:cs="Arial"/>
        </w:rPr>
        <w:t>.</w:t>
      </w:r>
      <w:r w:rsidR="000519B0">
        <w:rPr>
          <w:rFonts w:ascii="Arial" w:hAnsi="Arial" w:cs="Arial"/>
        </w:rPr>
        <w:t xml:space="preserve"> </w:t>
      </w:r>
      <w:r w:rsidR="006B3533">
        <w:rPr>
          <w:rFonts w:ascii="Arial" w:eastAsia="Arial" w:hAnsi="Arial" w:cs="Arial"/>
        </w:rPr>
        <w:t>A proposta deve ser submetida à análise e aprovação do coordenador auxiliar</w:t>
      </w:r>
      <w:r w:rsidR="00C911F4">
        <w:rPr>
          <w:rFonts w:ascii="Arial" w:eastAsia="Arial" w:hAnsi="Arial" w:cs="Arial"/>
        </w:rPr>
        <w:t xml:space="preserve"> ou professor(es) da(s) disciplinas em questão</w:t>
      </w:r>
      <w:r w:rsidR="006B3533">
        <w:rPr>
          <w:rFonts w:ascii="Arial" w:eastAsia="Arial" w:hAnsi="Arial" w:cs="Arial"/>
        </w:rPr>
        <w:t>.</w:t>
      </w:r>
    </w:p>
    <w:p w:rsidR="00AA40C1" w:rsidRDefault="00AA40C1" w:rsidP="006B3533">
      <w:pPr>
        <w:spacing w:line="360" w:lineRule="auto"/>
        <w:ind w:left="720"/>
        <w:jc w:val="both"/>
      </w:pPr>
    </w:p>
    <w:p w:rsidR="00AA40C1" w:rsidRDefault="00AA40C1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Deverá</w:t>
      </w:r>
      <w:r w:rsidR="00B8029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ser</w:t>
      </w:r>
      <w:r w:rsidR="00B8029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efetuada</w:t>
      </w:r>
      <w:r w:rsidR="00B8029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uma</w:t>
      </w:r>
      <w:r w:rsidR="00B8029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pesquisa</w:t>
      </w:r>
      <w:r w:rsidR="00B8029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</w:t>
      </w:r>
      <w:r w:rsidR="00B8029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respeito</w:t>
      </w:r>
      <w:r w:rsidR="00B8029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do</w:t>
      </w:r>
      <w:r w:rsidR="00B8029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tópico</w:t>
      </w:r>
      <w:r w:rsidR="00B8029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escolhido,</w:t>
      </w:r>
      <w:r w:rsidR="00B8029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</w:t>
      </w:r>
      <w:r w:rsidR="00B8029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forma</w:t>
      </w:r>
      <w:r w:rsidR="00B8029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</w:t>
      </w:r>
      <w:r w:rsidR="00B8029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apresentá-lo</w:t>
      </w:r>
      <w:r w:rsidR="00B8029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</w:t>
      </w:r>
      <w:r w:rsidR="00B8029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uma</w:t>
      </w:r>
      <w:r w:rsidR="00B8029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forma</w:t>
      </w:r>
      <w:r w:rsidR="00B8029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clara</w:t>
      </w:r>
      <w:r w:rsidR="00B8029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</w:t>
      </w:r>
      <w:r w:rsidR="00B8029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objetiva.</w:t>
      </w:r>
    </w:p>
    <w:p w:rsidR="00AA40C1" w:rsidRDefault="00AA40C1">
      <w:pPr>
        <w:spacing w:line="360" w:lineRule="auto"/>
        <w:jc w:val="both"/>
        <w:rPr>
          <w:rFonts w:ascii="Arial" w:hAnsi="Arial" w:cs="Arial"/>
        </w:rPr>
      </w:pPr>
    </w:p>
    <w:p w:rsidR="00AA40C1" w:rsidRDefault="00AA40C1">
      <w:pPr>
        <w:numPr>
          <w:ilvl w:val="0"/>
          <w:numId w:val="4"/>
        </w:num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hAnsi="Arial" w:cs="Arial"/>
        </w:rPr>
        <w:t>O</w:t>
      </w:r>
      <w:r w:rsidR="00B8029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grupo</w:t>
      </w:r>
      <w:r w:rsidR="00B8029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deverá</w:t>
      </w:r>
      <w:r w:rsidR="00B8029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discutir</w:t>
      </w:r>
      <w:r>
        <w:rPr>
          <w:rFonts w:ascii="Arial" w:eastAsia="Arial" w:hAnsi="Arial" w:cs="Arial"/>
        </w:rPr>
        <w:t xml:space="preserve"> a importância do tema escolhido, e a fundamentação da sua escolha para o desenvolvimento do site</w:t>
      </w:r>
      <w:r w:rsidR="000519B0">
        <w:rPr>
          <w:rFonts w:ascii="Arial" w:eastAsia="Arial" w:hAnsi="Arial" w:cs="Arial"/>
        </w:rPr>
        <w:t xml:space="preserve"> e aplicativo</w:t>
      </w:r>
      <w:r>
        <w:rPr>
          <w:rFonts w:ascii="Arial" w:eastAsia="Arial" w:hAnsi="Arial" w:cs="Arial"/>
        </w:rPr>
        <w:t>.</w:t>
      </w:r>
    </w:p>
    <w:p w:rsidR="00AA40C1" w:rsidRDefault="00AA40C1">
      <w:pPr>
        <w:spacing w:line="360" w:lineRule="auto"/>
        <w:ind w:left="720"/>
        <w:jc w:val="both"/>
        <w:rPr>
          <w:rFonts w:ascii="Arial" w:hAnsi="Arial" w:cs="Arial"/>
        </w:rPr>
      </w:pPr>
    </w:p>
    <w:p w:rsidR="00AA40C1" w:rsidRDefault="00AA40C1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</w:t>
      </w:r>
      <w:r w:rsidR="00B8029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grupo</w:t>
      </w:r>
      <w:r w:rsidR="00B8029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deverá</w:t>
      </w:r>
      <w:r w:rsidR="00B8029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fazer</w:t>
      </w:r>
      <w:r w:rsidR="00B8029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uma</w:t>
      </w:r>
      <w:r w:rsidR="00B8029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dissertação</w:t>
      </w:r>
      <w:r w:rsidR="00B8029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sobre</w:t>
      </w:r>
      <w:r w:rsidR="00B8029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</w:t>
      </w:r>
      <w:r w:rsidR="00B8029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efeito</w:t>
      </w:r>
      <w:r w:rsidR="00B8029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desse</w:t>
      </w:r>
      <w:r w:rsidR="00B8029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trabalho</w:t>
      </w:r>
      <w:r w:rsidR="00B8029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na</w:t>
      </w:r>
      <w:r w:rsidR="00B8029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sua</w:t>
      </w:r>
      <w:r w:rsidR="00B8029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formação</w:t>
      </w:r>
      <w:r w:rsidR="00B8029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</w:t>
      </w:r>
      <w:r w:rsidR="00B8029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discutir</w:t>
      </w:r>
      <w:r w:rsidR="00B8029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</w:t>
      </w:r>
      <w:r w:rsidR="00B8029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interdisciplinaridade</w:t>
      </w:r>
      <w:r w:rsidR="00B8029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envolvida</w:t>
      </w:r>
      <w:r w:rsidR="00B8029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no</w:t>
      </w:r>
      <w:r w:rsidR="00B8029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mesmo.</w:t>
      </w:r>
    </w:p>
    <w:p w:rsidR="00AA40C1" w:rsidRDefault="00AA40C1">
      <w:pPr>
        <w:spacing w:line="360" w:lineRule="auto"/>
        <w:jc w:val="both"/>
        <w:rPr>
          <w:rFonts w:ascii="Arial" w:hAnsi="Arial" w:cs="Arial"/>
        </w:rPr>
      </w:pPr>
    </w:p>
    <w:p w:rsidR="00AA40C1" w:rsidRDefault="00AA40C1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</w:t>
      </w:r>
      <w:r w:rsidR="00A5011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grupo</w:t>
      </w:r>
      <w:r w:rsidR="00A5011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deverá</w:t>
      </w:r>
      <w:r w:rsidR="00A5011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elaborar</w:t>
      </w:r>
      <w:r w:rsidR="00A5011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um</w:t>
      </w:r>
      <w:r w:rsidR="00A5011F">
        <w:rPr>
          <w:rFonts w:ascii="Arial" w:hAnsi="Arial" w:cs="Arial"/>
        </w:rPr>
        <w:t xml:space="preserve"> </w:t>
      </w:r>
      <w:r>
        <w:rPr>
          <w:rFonts w:ascii="Arial" w:hAnsi="Arial" w:cs="Arial"/>
          <w:i/>
          <w:iCs/>
        </w:rPr>
        <w:t>site</w:t>
      </w:r>
      <w:r>
        <w:rPr>
          <w:rFonts w:ascii="Arial" w:hAnsi="Arial" w:cs="Arial"/>
        </w:rPr>
        <w:t>,</w:t>
      </w:r>
      <w:r w:rsidR="00A5011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através</w:t>
      </w:r>
      <w:r w:rsidR="00A5011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dos</w:t>
      </w:r>
      <w:r w:rsidR="00A5011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recursos</w:t>
      </w:r>
      <w:r w:rsidR="00A5011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do</w:t>
      </w:r>
      <w:r w:rsidR="00A5011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XHTML</w:t>
      </w:r>
      <w:r w:rsidR="00A5011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</w:t>
      </w:r>
      <w:r w:rsidR="00A5011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do</w:t>
      </w:r>
      <w:r w:rsidR="00A5011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CSS,</w:t>
      </w:r>
      <w:r w:rsidR="00A5011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como</w:t>
      </w:r>
      <w:r w:rsidR="00A5011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resultado</w:t>
      </w:r>
      <w:r w:rsidR="00A5011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das</w:t>
      </w:r>
      <w:r w:rsidR="00A5011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pesquisas</w:t>
      </w:r>
      <w:r w:rsidR="00A5011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mencionadas</w:t>
      </w:r>
      <w:r w:rsidR="00A5011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nos</w:t>
      </w:r>
      <w:r w:rsidR="00A5011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itens</w:t>
      </w:r>
      <w:r w:rsidR="00A5011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</w:t>
      </w:r>
      <w:r w:rsidR="00A5011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1.a</w:t>
      </w:r>
      <w:r>
        <w:rPr>
          <w:rFonts w:ascii="Arial" w:eastAsia="Arial" w:hAnsi="Arial" w:cs="Arial"/>
        </w:rPr>
        <w:t xml:space="preserve"> 3</w:t>
      </w:r>
      <w:r w:rsidR="00A5011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acima.</w:t>
      </w:r>
      <w:r w:rsidR="000519B0">
        <w:rPr>
          <w:rFonts w:ascii="Arial" w:hAnsi="Arial" w:cs="Arial"/>
        </w:rPr>
        <w:t xml:space="preserve"> Deve ser feito </w:t>
      </w:r>
      <w:r w:rsidR="00C911F4">
        <w:rPr>
          <w:rFonts w:ascii="Arial" w:hAnsi="Arial" w:cs="Arial"/>
        </w:rPr>
        <w:t xml:space="preserve">também </w:t>
      </w:r>
      <w:r w:rsidR="000519B0">
        <w:rPr>
          <w:rFonts w:ascii="Arial" w:hAnsi="Arial" w:cs="Arial"/>
        </w:rPr>
        <w:t xml:space="preserve">um aplicativo para ser baixado do site. Por exemplo, </w:t>
      </w:r>
      <w:r w:rsidR="00C911F4">
        <w:rPr>
          <w:rFonts w:ascii="Arial" w:hAnsi="Arial" w:cs="Arial"/>
        </w:rPr>
        <w:t xml:space="preserve">um </w:t>
      </w:r>
      <w:r w:rsidR="000519B0">
        <w:rPr>
          <w:rFonts w:ascii="Arial" w:hAnsi="Arial" w:cs="Arial"/>
        </w:rPr>
        <w:t xml:space="preserve">site de </w:t>
      </w:r>
      <w:r w:rsidR="004A6F8D">
        <w:rPr>
          <w:rFonts w:ascii="Arial" w:hAnsi="Arial" w:cs="Arial"/>
        </w:rPr>
        <w:t>ecoturismo</w:t>
      </w:r>
      <w:r w:rsidR="000519B0">
        <w:rPr>
          <w:rFonts w:ascii="Arial" w:hAnsi="Arial" w:cs="Arial"/>
        </w:rPr>
        <w:t xml:space="preserve">, aplicativo de </w:t>
      </w:r>
      <w:r w:rsidR="004A6F8D">
        <w:rPr>
          <w:rFonts w:ascii="Arial" w:hAnsi="Arial" w:cs="Arial"/>
        </w:rPr>
        <w:t>reservas de pousadas</w:t>
      </w:r>
      <w:r w:rsidR="000519B0">
        <w:rPr>
          <w:rFonts w:ascii="Arial" w:hAnsi="Arial" w:cs="Arial"/>
        </w:rPr>
        <w:t xml:space="preserve">; um site de </w:t>
      </w:r>
      <w:r w:rsidR="004A6F8D">
        <w:rPr>
          <w:rFonts w:ascii="Arial" w:hAnsi="Arial" w:cs="Arial"/>
        </w:rPr>
        <w:t>meio ambiente</w:t>
      </w:r>
      <w:r w:rsidR="000519B0">
        <w:rPr>
          <w:rFonts w:ascii="Arial" w:hAnsi="Arial" w:cs="Arial"/>
        </w:rPr>
        <w:t xml:space="preserve">, aplicativo de </w:t>
      </w:r>
      <w:r w:rsidR="004A6F8D">
        <w:rPr>
          <w:rFonts w:ascii="Arial" w:hAnsi="Arial" w:cs="Arial"/>
        </w:rPr>
        <w:t>rios e lagos</w:t>
      </w:r>
      <w:r w:rsidR="000519B0">
        <w:rPr>
          <w:rFonts w:ascii="Arial" w:hAnsi="Arial" w:cs="Arial"/>
        </w:rPr>
        <w:t>.</w:t>
      </w:r>
    </w:p>
    <w:p w:rsidR="00475247" w:rsidRDefault="00475247" w:rsidP="00475247">
      <w:pPr>
        <w:pStyle w:val="PargrafodaLista"/>
        <w:rPr>
          <w:rFonts w:ascii="Arial" w:hAnsi="Arial" w:cs="Arial"/>
        </w:rPr>
      </w:pPr>
    </w:p>
    <w:p w:rsidR="00AA40C1" w:rsidRDefault="00AA40C1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</w:t>
      </w:r>
      <w:r w:rsidR="00A5011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nível</w:t>
      </w:r>
      <w:r w:rsidR="00A5011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</w:t>
      </w:r>
      <w:r w:rsidR="00A5011F">
        <w:rPr>
          <w:rFonts w:ascii="Arial" w:hAnsi="Arial" w:cs="Arial"/>
        </w:rPr>
        <w:t xml:space="preserve"> </w:t>
      </w:r>
      <w:r w:rsidR="00C911F4">
        <w:rPr>
          <w:rFonts w:ascii="Arial" w:hAnsi="Arial" w:cs="Arial"/>
        </w:rPr>
        <w:t>refinamento</w:t>
      </w:r>
      <w:r w:rsidR="00A5011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terão</w:t>
      </w:r>
      <w:r w:rsidR="00A5011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impacto</w:t>
      </w:r>
      <w:r w:rsidR="00A5011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direto</w:t>
      </w:r>
      <w:r w:rsidR="00A5011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na</w:t>
      </w:r>
      <w:r w:rsidR="00A5011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nota</w:t>
      </w:r>
      <w:r w:rsidR="00A5011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final</w:t>
      </w:r>
      <w:r w:rsidR="00A5011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deste</w:t>
      </w:r>
      <w:r w:rsidR="00A5011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trabalho.</w:t>
      </w:r>
      <w:r w:rsidR="00A5011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Novas</w:t>
      </w:r>
      <w:r w:rsidR="00A5011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funcionalidades</w:t>
      </w:r>
      <w:r w:rsidR="00A5011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poderão</w:t>
      </w:r>
      <w:r w:rsidR="00A5011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ser</w:t>
      </w:r>
      <w:r w:rsidR="00A5011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implementadas</w:t>
      </w:r>
      <w:r w:rsidR="00A5011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neste</w:t>
      </w:r>
      <w:r w:rsidR="00A5011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sistema,</w:t>
      </w:r>
      <w:r w:rsidR="00A5011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desde</w:t>
      </w:r>
      <w:r w:rsidR="00A5011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que</w:t>
      </w:r>
      <w:r w:rsidR="00A5011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relacionadas</w:t>
      </w:r>
      <w:r w:rsidR="00A5011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ao</w:t>
      </w:r>
      <w:r w:rsidR="00A5011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tema</w:t>
      </w:r>
      <w:r w:rsidR="00A5011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abordado.</w:t>
      </w:r>
    </w:p>
    <w:p w:rsidR="00AA40C1" w:rsidRDefault="00AA40C1">
      <w:pPr>
        <w:spacing w:line="360" w:lineRule="auto"/>
        <w:ind w:left="720"/>
        <w:jc w:val="both"/>
        <w:rPr>
          <w:rFonts w:ascii="Arial" w:hAnsi="Arial" w:cs="Arial"/>
        </w:rPr>
      </w:pPr>
    </w:p>
    <w:p w:rsidR="00AA40C1" w:rsidRDefault="00AA40C1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2A73C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nota</w:t>
      </w:r>
      <w:r w:rsidR="002A73C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atribuída</w:t>
      </w:r>
      <w:r w:rsidR="002A73C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ao</w:t>
      </w:r>
      <w:r w:rsidR="002A73C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trabalho</w:t>
      </w:r>
      <w:r w:rsidR="002A73C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entregue</w:t>
      </w:r>
      <w:r w:rsidR="002A73C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configura</w:t>
      </w:r>
      <w:r w:rsidR="002A73C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</w:t>
      </w:r>
      <w:r w:rsidR="002A73C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nota</w:t>
      </w:r>
      <w:r w:rsidR="002A73C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da</w:t>
      </w:r>
      <w:r w:rsidR="00135684">
        <w:rPr>
          <w:rFonts w:ascii="Arial" w:hAnsi="Arial" w:cs="Arial"/>
        </w:rPr>
        <w:t>s</w:t>
      </w:r>
      <w:r w:rsidR="002A73C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APS</w:t>
      </w:r>
      <w:r w:rsidR="00135684">
        <w:rPr>
          <w:rFonts w:ascii="Arial" w:hAnsi="Arial" w:cs="Arial"/>
        </w:rPr>
        <w:t>.</w:t>
      </w:r>
    </w:p>
    <w:p w:rsidR="00B03318" w:rsidRDefault="00B03318" w:rsidP="00B03318">
      <w:pPr>
        <w:spacing w:line="360" w:lineRule="auto"/>
        <w:ind w:left="720"/>
        <w:jc w:val="both"/>
        <w:rPr>
          <w:rFonts w:ascii="Arial" w:hAnsi="Arial" w:cs="Arial"/>
        </w:rPr>
      </w:pPr>
    </w:p>
    <w:p w:rsidR="00AA40C1" w:rsidRDefault="00AA40C1">
      <w:p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III.</w:t>
      </w:r>
      <w:r w:rsidR="009D2409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APRESENTAÇÃO</w:t>
      </w:r>
      <w:r w:rsidR="009D2409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DOTRABALHO</w:t>
      </w:r>
    </w:p>
    <w:p w:rsidR="00AA40C1" w:rsidRDefault="00AA40C1" w:rsidP="009C1119">
      <w:pPr>
        <w:jc w:val="both"/>
        <w:rPr>
          <w:rFonts w:ascii="Arial" w:hAnsi="Arial" w:cs="Arial"/>
        </w:rPr>
      </w:pPr>
    </w:p>
    <w:p w:rsidR="00AA40C1" w:rsidRDefault="00AA40C1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</w:t>
      </w:r>
      <w:r w:rsidR="009D240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grupo</w:t>
      </w:r>
      <w:r w:rsidR="009D240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deverá</w:t>
      </w:r>
      <w:r w:rsidR="009D240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ser</w:t>
      </w:r>
      <w:r w:rsidR="009D240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composto</w:t>
      </w:r>
      <w:r w:rsidR="009D240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</w:t>
      </w:r>
      <w:r w:rsidR="009D2409">
        <w:rPr>
          <w:rFonts w:ascii="Arial" w:hAnsi="Arial" w:cs="Arial"/>
        </w:rPr>
        <w:t xml:space="preserve"> </w:t>
      </w:r>
      <w:r w:rsidR="004A6F8D">
        <w:rPr>
          <w:rFonts w:ascii="Arial" w:hAnsi="Arial" w:cs="Arial"/>
        </w:rPr>
        <w:t xml:space="preserve">até </w:t>
      </w:r>
      <w:r>
        <w:rPr>
          <w:rFonts w:ascii="Arial" w:hAnsi="Arial" w:cs="Arial"/>
        </w:rPr>
        <w:t>5</w:t>
      </w:r>
      <w:r w:rsidR="009D240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alunos.</w:t>
      </w:r>
      <w:r w:rsidR="009D2409">
        <w:rPr>
          <w:rFonts w:ascii="Arial" w:hAnsi="Arial" w:cs="Arial"/>
        </w:rPr>
        <w:t xml:space="preserve"> </w:t>
      </w:r>
      <w:r w:rsidR="004A6F8D">
        <w:rPr>
          <w:rFonts w:ascii="Arial" w:hAnsi="Arial" w:cs="Arial"/>
        </w:rPr>
        <w:t>Os grupos serão sorteados de forma a</w:t>
      </w:r>
      <w:r w:rsidR="004A6F8D" w:rsidRPr="004A6F8D">
        <w:rPr>
          <w:rFonts w:ascii="Arial" w:hAnsi="Arial" w:cs="Arial"/>
        </w:rPr>
        <w:t>leatória, pelo(s) professor(es) e/ou coordenador.</w:t>
      </w:r>
      <w:r w:rsidRPr="004A6F8D">
        <w:rPr>
          <w:rFonts w:ascii="Arial" w:hAnsi="Arial" w:cs="Arial"/>
        </w:rPr>
        <w:t>r</w:t>
      </w:r>
      <w:r w:rsidR="004A6F8D" w:rsidRPr="004A6F8D">
        <w:rPr>
          <w:rFonts w:ascii="Arial" w:hAnsi="Arial" w:cs="Arial"/>
        </w:rPr>
        <w:t>Os conteúdos deverão ser apr</w:t>
      </w:r>
      <w:r w:rsidR="004A6F8D">
        <w:rPr>
          <w:rFonts w:ascii="Arial" w:hAnsi="Arial" w:cs="Arial"/>
        </w:rPr>
        <w:t>esentados manuscritos, para aprovação, aos professores, de acordo com o desenvolvimento do trabalho.</w:t>
      </w:r>
      <w:r w:rsidRPr="00C911F4">
        <w:rPr>
          <w:rFonts w:ascii="Arial" w:hAnsi="Arial" w:cs="Arial"/>
          <w:color w:val="FFFFFF" w:themeColor="background1"/>
        </w:rPr>
        <w:t>do</w:t>
      </w:r>
      <w:r w:rsidR="009D2409" w:rsidRPr="00C911F4">
        <w:rPr>
          <w:rFonts w:ascii="Arial" w:hAnsi="Arial" w:cs="Arial"/>
          <w:color w:val="FFFFFF" w:themeColor="background1"/>
        </w:rPr>
        <w:t xml:space="preserve"> </w:t>
      </w:r>
      <w:r w:rsidRPr="00C911F4">
        <w:rPr>
          <w:rFonts w:ascii="Arial" w:hAnsi="Arial" w:cs="Arial"/>
          <w:color w:val="FFFFFF" w:themeColor="background1"/>
        </w:rPr>
        <w:t>curso</w:t>
      </w:r>
      <w:r w:rsidR="009D2409" w:rsidRPr="00C911F4">
        <w:rPr>
          <w:rFonts w:ascii="Arial" w:hAnsi="Arial" w:cs="Arial"/>
          <w:color w:val="FFFFFF" w:themeColor="background1"/>
        </w:rPr>
        <w:t xml:space="preserve"> </w:t>
      </w:r>
      <w:r w:rsidRPr="00C911F4">
        <w:rPr>
          <w:rFonts w:ascii="Arial" w:hAnsi="Arial" w:cs="Arial"/>
          <w:color w:val="FFFFFF" w:themeColor="background1"/>
        </w:rPr>
        <w:t>no</w:t>
      </w:r>
      <w:r w:rsidR="009D2409" w:rsidRPr="00C911F4">
        <w:rPr>
          <w:rFonts w:ascii="Arial" w:hAnsi="Arial" w:cs="Arial"/>
          <w:color w:val="FFFFFF" w:themeColor="background1"/>
        </w:rPr>
        <w:t xml:space="preserve"> </w:t>
      </w:r>
      <w:r w:rsidRPr="00C911F4">
        <w:rPr>
          <w:rFonts w:ascii="Arial" w:hAnsi="Arial" w:cs="Arial"/>
          <w:color w:val="FFFFFF" w:themeColor="background1"/>
        </w:rPr>
        <w:t>campus.</w:t>
      </w:r>
    </w:p>
    <w:p w:rsidR="00AA40C1" w:rsidRDefault="00AA40C1" w:rsidP="009C1119">
      <w:pPr>
        <w:ind w:left="720"/>
        <w:jc w:val="both"/>
        <w:rPr>
          <w:rFonts w:ascii="Arial" w:hAnsi="Arial" w:cs="Arial"/>
        </w:rPr>
      </w:pPr>
    </w:p>
    <w:p w:rsidR="00AA40C1" w:rsidRDefault="00AA40C1">
      <w:pPr>
        <w:numPr>
          <w:ilvl w:val="0"/>
          <w:numId w:val="2"/>
        </w:num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hAnsi="Arial" w:cs="Arial"/>
        </w:rPr>
        <w:t>Todas</w:t>
      </w:r>
      <w:r w:rsidR="001343F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as</w:t>
      </w:r>
      <w:r w:rsidR="001343F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etapas</w:t>
      </w:r>
      <w:r w:rsidR="001343F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do</w:t>
      </w:r>
      <w:r w:rsidR="001343F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trabalho</w:t>
      </w:r>
      <w:r w:rsidR="001343F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deverão</w:t>
      </w:r>
      <w:r w:rsidR="001343F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ser</w:t>
      </w:r>
      <w:r w:rsidR="001343F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escritas</w:t>
      </w:r>
      <w:r w:rsidR="001343F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em</w:t>
      </w:r>
      <w:r w:rsidR="001343F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fonte</w:t>
      </w:r>
      <w:r w:rsidR="001343F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ARIAL</w:t>
      </w:r>
      <w:r w:rsidR="001343F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12,</w:t>
      </w:r>
      <w:r w:rsidR="001343F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espaçamento</w:t>
      </w:r>
      <w:r w:rsidR="001343F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1,5,</w:t>
      </w:r>
      <w:r w:rsidR="001343F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margem</w:t>
      </w:r>
      <w:r w:rsidR="001343F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direita</w:t>
      </w:r>
      <w:r w:rsidR="001343F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2,5</w:t>
      </w:r>
      <w:r w:rsidR="001343F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</w:t>
      </w:r>
      <w:r w:rsidR="001343F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</w:t>
      </w:r>
      <w:r w:rsidR="001343F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margem</w:t>
      </w:r>
      <w:r w:rsidR="001343F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esquerda</w:t>
      </w:r>
      <w:r w:rsidR="001343F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2,5</w:t>
      </w:r>
      <w:r w:rsidR="001343F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343F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</w:t>
      </w:r>
      <w:r w:rsidR="001343F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trabalho</w:t>
      </w:r>
      <w:r w:rsidR="001343F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deverá</w:t>
      </w:r>
      <w:r w:rsidR="001343F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ter</w:t>
      </w:r>
      <w:r w:rsidR="001343F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formato</w:t>
      </w:r>
      <w:r w:rsidR="001343F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A4,</w:t>
      </w:r>
      <w:r w:rsidR="001343F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encade</w:t>
      </w:r>
      <w:r w:rsidR="00753740">
        <w:rPr>
          <w:rFonts w:ascii="Arial" w:hAnsi="Arial" w:cs="Arial"/>
        </w:rPr>
        <w:t>r</w:t>
      </w:r>
      <w:r>
        <w:rPr>
          <w:rFonts w:ascii="Arial" w:hAnsi="Arial" w:cs="Arial"/>
        </w:rPr>
        <w:t>nado</w:t>
      </w:r>
      <w:r w:rsidR="001343F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(espiral)</w:t>
      </w:r>
      <w:r w:rsidR="001343F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com</w:t>
      </w:r>
      <w:r w:rsidR="001343F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capa</w:t>
      </w:r>
      <w:r w:rsidR="001343F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transparente.</w:t>
      </w:r>
    </w:p>
    <w:p w:rsidR="00AA40C1" w:rsidRDefault="00AA40C1" w:rsidP="009C1119">
      <w:pPr>
        <w:ind w:left="720"/>
        <w:jc w:val="both"/>
        <w:rPr>
          <w:rFonts w:ascii="Arial" w:hAnsi="Arial" w:cs="Arial"/>
        </w:rPr>
      </w:pPr>
    </w:p>
    <w:p w:rsidR="00AA40C1" w:rsidRDefault="00AA40C1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Limites</w:t>
      </w:r>
      <w:r w:rsidR="0080609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</w:t>
      </w:r>
      <w:r w:rsidR="0080609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páginas</w:t>
      </w:r>
    </w:p>
    <w:p w:rsidR="00AA40C1" w:rsidRDefault="00AA40C1">
      <w:pPr>
        <w:spacing w:line="36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  <w:u w:val="single"/>
        </w:rPr>
        <w:t>Tema</w:t>
      </w:r>
      <w:r w:rsidR="0080609F">
        <w:rPr>
          <w:rFonts w:ascii="Arial" w:hAnsi="Arial" w:cs="Arial"/>
          <w:u w:val="single"/>
        </w:rPr>
        <w:t xml:space="preserve"> </w:t>
      </w:r>
      <w:r>
        <w:rPr>
          <w:rFonts w:ascii="Arial" w:hAnsi="Arial" w:cs="Arial"/>
          <w:u w:val="single"/>
        </w:rPr>
        <w:t>escolhido</w:t>
      </w:r>
      <w:r>
        <w:rPr>
          <w:rFonts w:ascii="Arial" w:hAnsi="Arial" w:cs="Arial"/>
        </w:rPr>
        <w:t>:</w:t>
      </w:r>
      <w:r w:rsidR="0080609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no</w:t>
      </w:r>
      <w:r w:rsidR="0080609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mínimo</w:t>
      </w:r>
      <w:r w:rsidR="0080609F">
        <w:rPr>
          <w:rFonts w:ascii="Arial" w:hAnsi="Arial" w:cs="Arial"/>
        </w:rPr>
        <w:t xml:space="preserve"> </w:t>
      </w:r>
      <w:r>
        <w:rPr>
          <w:rFonts w:ascii="Arial" w:eastAsia="Arial" w:hAnsi="Arial" w:cs="Arial"/>
        </w:rPr>
        <w:t>4</w:t>
      </w:r>
      <w:r w:rsidR="0080609F"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páginas</w:t>
      </w:r>
      <w:r w:rsidR="0080609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</w:t>
      </w:r>
      <w:r w:rsidR="0080609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no</w:t>
      </w:r>
      <w:r w:rsidR="0080609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máximo</w:t>
      </w:r>
      <w:r>
        <w:rPr>
          <w:rFonts w:ascii="Arial" w:eastAsia="Arial" w:hAnsi="Arial" w:cs="Arial"/>
        </w:rPr>
        <w:t xml:space="preserve"> 8 </w:t>
      </w:r>
      <w:r>
        <w:rPr>
          <w:rFonts w:ascii="Arial" w:hAnsi="Arial" w:cs="Arial"/>
        </w:rPr>
        <w:t>páginas.</w:t>
      </w:r>
    </w:p>
    <w:p w:rsidR="00AA40C1" w:rsidRDefault="00AA40C1">
      <w:pPr>
        <w:spacing w:line="36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  <w:u w:val="single"/>
        </w:rPr>
        <w:t>Dissertação</w:t>
      </w:r>
      <w:r>
        <w:rPr>
          <w:rFonts w:ascii="Arial" w:hAnsi="Arial" w:cs="Arial"/>
        </w:rPr>
        <w:t>:</w:t>
      </w:r>
      <w:r w:rsidR="0080609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mínimo</w:t>
      </w:r>
      <w:r w:rsidR="0080609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</w:t>
      </w:r>
      <w:r w:rsidR="0080609F">
        <w:rPr>
          <w:rFonts w:ascii="Arial" w:hAnsi="Arial" w:cs="Arial"/>
        </w:rPr>
        <w:t xml:space="preserve"> </w:t>
      </w:r>
      <w:r>
        <w:rPr>
          <w:rFonts w:ascii="Arial" w:eastAsia="Arial" w:hAnsi="Arial" w:cs="Arial"/>
        </w:rPr>
        <w:t>5</w:t>
      </w:r>
      <w:r w:rsidR="0080609F"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páginas</w:t>
      </w:r>
      <w:r w:rsidR="0080609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</w:t>
      </w:r>
      <w:r w:rsidR="0080609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máximo</w:t>
      </w:r>
      <w:r w:rsidR="0080609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eastAsia="Arial" w:hAnsi="Arial" w:cs="Arial"/>
        </w:rPr>
        <w:t xml:space="preserve"> 10 </w:t>
      </w:r>
      <w:r>
        <w:rPr>
          <w:rFonts w:ascii="Arial" w:hAnsi="Arial" w:cs="Arial"/>
        </w:rPr>
        <w:t>páginas.</w:t>
      </w:r>
    </w:p>
    <w:p w:rsidR="00AA40C1" w:rsidRDefault="00AA40C1">
      <w:pPr>
        <w:spacing w:line="36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  <w:u w:val="single"/>
        </w:rPr>
        <w:t>Projeto</w:t>
      </w:r>
      <w:r w:rsidR="0080609F">
        <w:rPr>
          <w:rFonts w:ascii="Arial" w:hAnsi="Arial" w:cs="Arial"/>
          <w:u w:val="single"/>
        </w:rPr>
        <w:t xml:space="preserve"> </w:t>
      </w:r>
      <w:r>
        <w:rPr>
          <w:rFonts w:ascii="Arial" w:hAnsi="Arial" w:cs="Arial"/>
          <w:u w:val="single"/>
        </w:rPr>
        <w:t>do</w:t>
      </w:r>
      <w:r w:rsidR="0080609F">
        <w:rPr>
          <w:rFonts w:ascii="Arial" w:hAnsi="Arial" w:cs="Arial"/>
          <w:u w:val="single"/>
        </w:rPr>
        <w:t xml:space="preserve"> </w:t>
      </w:r>
      <w:r>
        <w:rPr>
          <w:rFonts w:ascii="Arial" w:hAnsi="Arial" w:cs="Arial"/>
          <w:i/>
          <w:iCs/>
          <w:u w:val="single"/>
        </w:rPr>
        <w:t>site</w:t>
      </w:r>
      <w:r>
        <w:rPr>
          <w:rFonts w:ascii="Arial" w:hAnsi="Arial" w:cs="Arial"/>
        </w:rPr>
        <w:t>:</w:t>
      </w:r>
      <w:r w:rsidR="0080609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mínimo</w:t>
      </w:r>
      <w:r w:rsidR="0080609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</w:t>
      </w:r>
      <w:r w:rsidR="0080609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3</w:t>
      </w:r>
      <w:r w:rsidR="0080609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páginas</w:t>
      </w:r>
      <w:r w:rsidR="0080609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</w:t>
      </w:r>
      <w:r w:rsidR="0080609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máximo</w:t>
      </w:r>
      <w:r w:rsidR="0080609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</w:t>
      </w:r>
      <w:r w:rsidR="0080609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8</w:t>
      </w:r>
      <w:r w:rsidR="0080609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páginas.</w:t>
      </w:r>
    </w:p>
    <w:p w:rsidR="00AA40C1" w:rsidRDefault="00AA40C1">
      <w:pPr>
        <w:spacing w:line="36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  <w:u w:val="single"/>
        </w:rPr>
        <w:t>Relatório</w:t>
      </w:r>
      <w:r w:rsidR="0080609F">
        <w:rPr>
          <w:rFonts w:ascii="Arial" w:hAnsi="Arial" w:cs="Arial"/>
          <w:u w:val="single"/>
        </w:rPr>
        <w:t xml:space="preserve"> </w:t>
      </w:r>
      <w:r>
        <w:rPr>
          <w:rFonts w:ascii="Arial" w:hAnsi="Arial" w:cs="Arial"/>
          <w:u w:val="single"/>
        </w:rPr>
        <w:t>com</w:t>
      </w:r>
      <w:r w:rsidR="0080609F">
        <w:rPr>
          <w:rFonts w:ascii="Arial" w:hAnsi="Arial" w:cs="Arial"/>
          <w:u w:val="single"/>
        </w:rPr>
        <w:t xml:space="preserve"> </w:t>
      </w:r>
      <w:r>
        <w:rPr>
          <w:rFonts w:ascii="Arial" w:hAnsi="Arial" w:cs="Arial"/>
          <w:u w:val="single"/>
        </w:rPr>
        <w:t>as</w:t>
      </w:r>
      <w:r w:rsidR="0080609F">
        <w:rPr>
          <w:rFonts w:ascii="Arial" w:hAnsi="Arial" w:cs="Arial"/>
          <w:u w:val="single"/>
        </w:rPr>
        <w:t xml:space="preserve"> </w:t>
      </w:r>
      <w:r>
        <w:rPr>
          <w:rFonts w:ascii="Arial" w:hAnsi="Arial" w:cs="Arial"/>
          <w:u w:val="single"/>
        </w:rPr>
        <w:t>linhas</w:t>
      </w:r>
      <w:r w:rsidR="0080609F">
        <w:rPr>
          <w:rFonts w:ascii="Arial" w:hAnsi="Arial" w:cs="Arial"/>
          <w:u w:val="single"/>
        </w:rPr>
        <w:t xml:space="preserve"> </w:t>
      </w:r>
      <w:r>
        <w:rPr>
          <w:rFonts w:ascii="Arial" w:hAnsi="Arial" w:cs="Arial"/>
          <w:u w:val="single"/>
        </w:rPr>
        <w:t>de</w:t>
      </w:r>
      <w:r w:rsidR="0080609F">
        <w:rPr>
          <w:rFonts w:ascii="Arial" w:hAnsi="Arial" w:cs="Arial"/>
          <w:u w:val="single"/>
        </w:rPr>
        <w:t xml:space="preserve"> </w:t>
      </w:r>
      <w:r>
        <w:rPr>
          <w:rFonts w:ascii="Arial" w:hAnsi="Arial" w:cs="Arial"/>
          <w:u w:val="single"/>
        </w:rPr>
        <w:t>código</w:t>
      </w:r>
      <w:r>
        <w:rPr>
          <w:rFonts w:ascii="Arial" w:hAnsi="Arial" w:cs="Arial"/>
        </w:rPr>
        <w:t>:</w:t>
      </w:r>
      <w:r w:rsidR="0080609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máximo</w:t>
      </w:r>
      <w:r w:rsidR="0080609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</w:t>
      </w:r>
      <w:r w:rsidR="0080609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10</w:t>
      </w:r>
      <w:r w:rsidR="0080609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páginas.</w:t>
      </w:r>
    </w:p>
    <w:p w:rsidR="00AA40C1" w:rsidRDefault="00AA40C1" w:rsidP="009C1119">
      <w:pPr>
        <w:ind w:left="720"/>
        <w:jc w:val="both"/>
        <w:rPr>
          <w:rFonts w:ascii="Arial" w:hAnsi="Arial" w:cs="Arial"/>
        </w:rPr>
      </w:pPr>
    </w:p>
    <w:p w:rsidR="00AA40C1" w:rsidRDefault="00AA40C1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</w:t>
      </w:r>
      <w:r w:rsidR="00EF390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trabalho</w:t>
      </w:r>
      <w:r w:rsidR="00EF390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deverá</w:t>
      </w:r>
      <w:r w:rsidR="00EF390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ser</w:t>
      </w:r>
      <w:r w:rsidR="00EF390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entregue</w:t>
      </w:r>
      <w:r w:rsidR="00EF390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junto</w:t>
      </w:r>
      <w:r w:rsidR="00EF390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com</w:t>
      </w:r>
      <w:r w:rsidR="00EF390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</w:t>
      </w:r>
      <w:r w:rsidR="00EF390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ficha</w:t>
      </w:r>
      <w:r w:rsidR="00EF390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padrão</w:t>
      </w:r>
      <w:r w:rsidR="00EF390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eastAsia="Arial" w:hAnsi="Arial" w:cs="Arial"/>
        </w:rPr>
        <w:t xml:space="preserve"> “</w:t>
      </w:r>
      <w:r>
        <w:rPr>
          <w:rFonts w:ascii="Arial" w:hAnsi="Arial" w:cs="Arial"/>
        </w:rPr>
        <w:t>Atividades</w:t>
      </w:r>
      <w:r w:rsidR="00EF390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Práticas</w:t>
      </w:r>
      <w:r w:rsidR="00EF390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Supervisionadas</w:t>
      </w:r>
      <w:r>
        <w:rPr>
          <w:rFonts w:ascii="Arial" w:eastAsia="Arial" w:hAnsi="Arial" w:cs="Arial"/>
        </w:rPr>
        <w:t xml:space="preserve">” </w:t>
      </w:r>
      <w:r>
        <w:rPr>
          <w:rFonts w:ascii="Arial" w:hAnsi="Arial" w:cs="Arial"/>
        </w:rPr>
        <w:t>ilustrando</w:t>
      </w:r>
      <w:r w:rsidR="00EF390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cronologicamente</w:t>
      </w:r>
      <w:r w:rsidR="00EF390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cada</w:t>
      </w:r>
      <w:r w:rsidR="00EF390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um</w:t>
      </w:r>
      <w:r w:rsidR="00EF390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dos</w:t>
      </w:r>
      <w:r w:rsidR="00EF390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itens,</w:t>
      </w:r>
      <w:r w:rsidR="00EF390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segundo</w:t>
      </w:r>
      <w:r w:rsidR="00EF390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</w:t>
      </w:r>
      <w:r w:rsidR="00EF390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orientação</w:t>
      </w:r>
      <w:r w:rsidR="00EF390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do</w:t>
      </w:r>
      <w:r w:rsidR="00EF390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professor</w:t>
      </w:r>
      <w:r w:rsidR="00EF390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supervisor</w:t>
      </w:r>
      <w:r w:rsidR="00EF390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desta</w:t>
      </w:r>
      <w:r w:rsidR="00EF390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atividade.</w:t>
      </w:r>
    </w:p>
    <w:p w:rsidR="00AA40C1" w:rsidRDefault="00AA40C1" w:rsidP="009C1119">
      <w:pPr>
        <w:ind w:left="357"/>
        <w:jc w:val="both"/>
        <w:rPr>
          <w:rFonts w:ascii="Arial" w:hAnsi="Arial" w:cs="Arial"/>
        </w:rPr>
      </w:pPr>
    </w:p>
    <w:p w:rsidR="00AA40C1" w:rsidRDefault="00AA40C1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Estrutura</w:t>
      </w:r>
      <w:r w:rsidR="00B10FB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do</w:t>
      </w:r>
      <w:r w:rsidR="00B10FB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trabalho:</w:t>
      </w:r>
    </w:p>
    <w:p w:rsidR="00AA40C1" w:rsidRDefault="00AA40C1" w:rsidP="009C1119">
      <w:pPr>
        <w:jc w:val="both"/>
        <w:rPr>
          <w:rFonts w:ascii="Arial" w:hAnsi="Arial" w:cs="Arial"/>
        </w:rPr>
      </w:pPr>
    </w:p>
    <w:p w:rsidR="00AA40C1" w:rsidRDefault="00AA40C1">
      <w:pPr>
        <w:numPr>
          <w:ilvl w:val="1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Capa:</w:t>
      </w:r>
      <w:r w:rsidR="00B10FB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identificando</w:t>
      </w:r>
      <w:r w:rsidR="00B10FB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</w:t>
      </w:r>
      <w:r w:rsidR="00B10FB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curso,</w:t>
      </w:r>
      <w:r w:rsidR="00B10FB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</w:t>
      </w:r>
      <w:r w:rsidR="00B10FB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tema,</w:t>
      </w:r>
      <w:r w:rsidR="00B10FB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</w:t>
      </w:r>
      <w:r w:rsidR="00B10FB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relação</w:t>
      </w:r>
      <w:r w:rsidR="00B10FB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</w:t>
      </w:r>
      <w:r w:rsidR="00B10FB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alunos</w:t>
      </w:r>
      <w:r w:rsidR="00B10FB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do</w:t>
      </w:r>
      <w:r w:rsidR="00B10FB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grupo</w:t>
      </w:r>
      <w:r w:rsidR="00B10FB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(nome/RA)</w:t>
      </w:r>
    </w:p>
    <w:p w:rsidR="00AA40C1" w:rsidRDefault="00AA40C1">
      <w:pPr>
        <w:numPr>
          <w:ilvl w:val="1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Índice</w:t>
      </w:r>
    </w:p>
    <w:p w:rsidR="00AA40C1" w:rsidRDefault="00AA40C1">
      <w:pPr>
        <w:numPr>
          <w:ilvl w:val="1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Objetivo</w:t>
      </w:r>
      <w:r w:rsidR="00B10FB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do</w:t>
      </w:r>
      <w:r w:rsidR="00B10FB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trabalho</w:t>
      </w:r>
    </w:p>
    <w:p w:rsidR="00AA40C1" w:rsidRDefault="00AA40C1">
      <w:pPr>
        <w:numPr>
          <w:ilvl w:val="1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Introdução</w:t>
      </w:r>
    </w:p>
    <w:p w:rsidR="00AA40C1" w:rsidRDefault="00AA40C1">
      <w:pPr>
        <w:numPr>
          <w:ilvl w:val="1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Tema</w:t>
      </w:r>
      <w:r w:rsidR="00B10FB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escolhido</w:t>
      </w:r>
    </w:p>
    <w:p w:rsidR="00AA40C1" w:rsidRDefault="00AA40C1">
      <w:pPr>
        <w:numPr>
          <w:ilvl w:val="1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Dissertação</w:t>
      </w:r>
    </w:p>
    <w:p w:rsidR="00AA40C1" w:rsidRDefault="00AA40C1">
      <w:pPr>
        <w:numPr>
          <w:ilvl w:val="1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Projeto</w:t>
      </w:r>
      <w:r w:rsidR="00B10FB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(estrutura)</w:t>
      </w:r>
      <w:r w:rsidR="00B10FB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do</w:t>
      </w:r>
      <w:r w:rsidR="00B10FB5">
        <w:rPr>
          <w:rFonts w:ascii="Arial" w:hAnsi="Arial" w:cs="Arial"/>
        </w:rPr>
        <w:t xml:space="preserve"> </w:t>
      </w:r>
      <w:r w:rsidRPr="00C911F4">
        <w:rPr>
          <w:rFonts w:ascii="Arial" w:hAnsi="Arial" w:cs="Arial"/>
          <w:i/>
        </w:rPr>
        <w:t>site</w:t>
      </w:r>
      <w:r w:rsidR="00C911F4">
        <w:rPr>
          <w:rFonts w:ascii="Arial" w:hAnsi="Arial" w:cs="Arial"/>
        </w:rPr>
        <w:t xml:space="preserve"> e aplicativo</w:t>
      </w:r>
    </w:p>
    <w:p w:rsidR="00AA40C1" w:rsidRDefault="00AA40C1">
      <w:pPr>
        <w:numPr>
          <w:ilvl w:val="1"/>
          <w:numId w:val="2"/>
        </w:numPr>
        <w:tabs>
          <w:tab w:val="left" w:pos="900"/>
        </w:tabs>
        <w:spacing w:line="360" w:lineRule="auto"/>
        <w:ind w:left="788" w:hanging="431"/>
        <w:jc w:val="both"/>
        <w:rPr>
          <w:rFonts w:ascii="Arial" w:hAnsi="Arial" w:cs="Arial"/>
          <w:i/>
          <w:iCs/>
        </w:rPr>
      </w:pPr>
      <w:r>
        <w:rPr>
          <w:rFonts w:ascii="Arial" w:hAnsi="Arial" w:cs="Arial"/>
        </w:rPr>
        <w:t>Relatório</w:t>
      </w:r>
      <w:r w:rsidR="00B10FB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com</w:t>
      </w:r>
      <w:r w:rsidR="00B10FB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as</w:t>
      </w:r>
      <w:r w:rsidR="00B10FB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linhas</w:t>
      </w:r>
      <w:r w:rsidR="00B10FB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</w:t>
      </w:r>
      <w:r w:rsidR="00B10FB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código</w:t>
      </w:r>
      <w:r w:rsidR="00B10FB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das</w:t>
      </w:r>
      <w:r w:rsidR="00B10FB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páginas</w:t>
      </w:r>
      <w:r w:rsidR="00B10FB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do</w:t>
      </w:r>
      <w:r w:rsidR="00B10FB5">
        <w:rPr>
          <w:rFonts w:ascii="Arial" w:hAnsi="Arial" w:cs="Arial"/>
        </w:rPr>
        <w:t xml:space="preserve"> </w:t>
      </w:r>
      <w:r>
        <w:rPr>
          <w:rFonts w:ascii="Arial" w:hAnsi="Arial" w:cs="Arial"/>
          <w:i/>
          <w:iCs/>
        </w:rPr>
        <w:t>site</w:t>
      </w:r>
      <w:r w:rsidR="00C911F4">
        <w:rPr>
          <w:rFonts w:ascii="Arial" w:hAnsi="Arial" w:cs="Arial"/>
          <w:i/>
          <w:iCs/>
        </w:rPr>
        <w:t xml:space="preserve"> </w:t>
      </w:r>
      <w:r w:rsidR="00C911F4">
        <w:rPr>
          <w:rFonts w:ascii="Arial" w:hAnsi="Arial" w:cs="Arial"/>
        </w:rPr>
        <w:t>e aplicativo</w:t>
      </w:r>
    </w:p>
    <w:p w:rsidR="00AA40C1" w:rsidRDefault="00AA40C1">
      <w:pPr>
        <w:numPr>
          <w:ilvl w:val="1"/>
          <w:numId w:val="2"/>
        </w:numPr>
        <w:tabs>
          <w:tab w:val="left" w:pos="900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Apresentação</w:t>
      </w:r>
      <w:r w:rsidR="00066B8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do</w:t>
      </w:r>
      <w:r w:rsidR="00066B83">
        <w:rPr>
          <w:rFonts w:ascii="Arial" w:hAnsi="Arial" w:cs="Arial"/>
        </w:rPr>
        <w:t xml:space="preserve"> </w:t>
      </w:r>
      <w:r>
        <w:rPr>
          <w:rFonts w:ascii="Arial" w:hAnsi="Arial" w:cs="Arial"/>
          <w:i/>
          <w:iCs/>
        </w:rPr>
        <w:t>site</w:t>
      </w:r>
      <w:r w:rsidR="00066B83">
        <w:rPr>
          <w:rFonts w:ascii="Arial" w:hAnsi="Arial" w:cs="Arial"/>
          <w:i/>
          <w:iCs/>
        </w:rPr>
        <w:t xml:space="preserve"> </w:t>
      </w:r>
      <w:r w:rsidR="00C911F4">
        <w:rPr>
          <w:rFonts w:ascii="Arial" w:hAnsi="Arial" w:cs="Arial"/>
        </w:rPr>
        <w:t xml:space="preserve">e aplicativo </w:t>
      </w:r>
      <w:r>
        <w:rPr>
          <w:rFonts w:ascii="Arial" w:hAnsi="Arial" w:cs="Arial"/>
        </w:rPr>
        <w:t>em</w:t>
      </w:r>
      <w:r w:rsidR="00066B8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funcionamento</w:t>
      </w:r>
      <w:r w:rsidR="00066B8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em</w:t>
      </w:r>
      <w:r w:rsidR="00066B8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um</w:t>
      </w:r>
      <w:r w:rsidR="00066B8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computador</w:t>
      </w:r>
    </w:p>
    <w:p w:rsidR="00AA40C1" w:rsidRDefault="00AA40C1">
      <w:pPr>
        <w:numPr>
          <w:ilvl w:val="1"/>
          <w:numId w:val="2"/>
        </w:numPr>
        <w:tabs>
          <w:tab w:val="left" w:pos="900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Bibliografia</w:t>
      </w:r>
    </w:p>
    <w:p w:rsidR="00AA40C1" w:rsidRDefault="00AA40C1">
      <w:pPr>
        <w:numPr>
          <w:ilvl w:val="1"/>
          <w:numId w:val="2"/>
        </w:numPr>
        <w:tabs>
          <w:tab w:val="left" w:pos="900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Ficha</w:t>
      </w:r>
      <w:r w:rsidR="00066B8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</w:t>
      </w:r>
      <w:r w:rsidR="00066B8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Atividades</w:t>
      </w:r>
      <w:r w:rsidR="00066B8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Práticas</w:t>
      </w:r>
      <w:r w:rsidR="00066B8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Supervisionadas</w:t>
      </w:r>
      <w:r w:rsidR="000D273C">
        <w:rPr>
          <w:rFonts w:ascii="Arial" w:hAnsi="Arial" w:cs="Arial"/>
        </w:rPr>
        <w:t xml:space="preserve"> </w:t>
      </w:r>
      <w:r w:rsidR="001112D8">
        <w:rPr>
          <w:rFonts w:ascii="Arial" w:hAnsi="Arial" w:cs="Arial"/>
        </w:rPr>
        <w:t>(</w:t>
      </w:r>
      <w:r w:rsidR="000D273C">
        <w:rPr>
          <w:rFonts w:ascii="Arial" w:hAnsi="Arial" w:cs="Arial"/>
        </w:rPr>
        <w:t>Individual</w:t>
      </w:r>
      <w:r w:rsidR="001112D8">
        <w:rPr>
          <w:rFonts w:ascii="Arial" w:hAnsi="Arial" w:cs="Arial"/>
        </w:rPr>
        <w:t>)</w:t>
      </w:r>
    </w:p>
    <w:p w:rsidR="00AA40C1" w:rsidRDefault="00AA40C1">
      <w:pPr>
        <w:spacing w:line="360" w:lineRule="auto"/>
        <w:jc w:val="both"/>
        <w:rPr>
          <w:rFonts w:ascii="Arial" w:hAnsi="Arial" w:cs="Arial"/>
        </w:rPr>
      </w:pPr>
    </w:p>
    <w:p w:rsidR="00AA40C1" w:rsidRDefault="00AA40C1">
      <w:p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IV.MODELO</w:t>
      </w:r>
      <w:r w:rsidR="00B03318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DE</w:t>
      </w:r>
      <w:r w:rsidR="00B03318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FICHA</w:t>
      </w:r>
      <w:r w:rsidR="00B03318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DE</w:t>
      </w:r>
      <w:r w:rsidR="00B03318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ATIVIDADES</w:t>
      </w:r>
      <w:r w:rsidR="00B03318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PRÁTICAS</w:t>
      </w:r>
      <w:r w:rsidR="00B03318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SUPERVISIONADAS</w:t>
      </w:r>
    </w:p>
    <w:p w:rsidR="00AA40C1" w:rsidRDefault="00AA40C1">
      <w:pPr>
        <w:sectPr w:rsidR="00AA40C1">
          <w:footerReference w:type="default" r:id="rId8"/>
          <w:pgSz w:w="11906" w:h="16838"/>
          <w:pgMar w:top="1418" w:right="1418" w:bottom="1418" w:left="1418" w:header="720" w:footer="709" w:gutter="0"/>
          <w:cols w:space="720"/>
          <w:docGrid w:linePitch="360"/>
        </w:sectPr>
      </w:pPr>
    </w:p>
    <w:p w:rsidR="00AA40C1" w:rsidRDefault="00C926A6">
      <w:pPr>
        <w:spacing w:line="360" w:lineRule="auto"/>
        <w:jc w:val="center"/>
      </w:pPr>
      <w:r>
        <w:object w:dxaOrig="14039" w:dyaOrig="1143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2.25pt;height:516.75pt" o:ole="" o:bordertopcolor="this" o:borderleftcolor="this" o:borderbottomcolor="this" o:borderrightcolor="this" filled="t">
            <v:fill color2="black"/>
            <v:imagedata r:id="rId9" o:title=""/>
            <w10:bordertop space="4"/>
            <w10:borderleft space="7"/>
            <w10:borderbottom space="4"/>
            <w10:borderright space="7"/>
          </v:shape>
          <o:OLEObject Type="Embed" ProgID="Excel.Sheet.8" ShapeID="_x0000_i1025" DrawAspect="Content" ObjectID="_1644320240" r:id="rId10"/>
        </w:object>
      </w:r>
    </w:p>
    <w:sectPr w:rsidR="00AA40C1" w:rsidSect="00B9093D">
      <w:footerReference w:type="default" r:id="rId11"/>
      <w:pgSz w:w="16838" w:h="11906" w:orient="landscape"/>
      <w:pgMar w:top="284" w:right="851" w:bottom="765" w:left="851" w:header="720" w:footer="709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37A9" w:rsidRDefault="003237A9">
      <w:r>
        <w:separator/>
      </w:r>
    </w:p>
  </w:endnote>
  <w:endnote w:type="continuationSeparator" w:id="1">
    <w:p w:rsidR="003237A9" w:rsidRDefault="003237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80"/>
    <w:family w:val="swiss"/>
    <w:pitch w:val="variable"/>
    <w:sig w:usb0="00000000" w:usb1="00000000" w:usb2="00000000" w:usb3="00000000" w:csb0="00000000" w:csb1="00000000"/>
  </w:font>
  <w:font w:name="WenQuanYi Micro Hei">
    <w:charset w:val="80"/>
    <w:family w:val="auto"/>
    <w:pitch w:val="variable"/>
    <w:sig w:usb0="00000000" w:usb1="00000000" w:usb2="00000000" w:usb3="00000000" w:csb0="00000000" w:csb1="00000000"/>
  </w:font>
  <w:font w:name="Lohit Hindi">
    <w:altName w:val="MS Mincho"/>
    <w:charset w:val="80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40C1" w:rsidRDefault="00AA40C1">
    <w:pPr>
      <w:pStyle w:val="Rodap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40C1" w:rsidRDefault="00AA40C1">
    <w:pPr>
      <w:pStyle w:val="Rodap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37A9" w:rsidRDefault="003237A9">
      <w:r>
        <w:separator/>
      </w:r>
    </w:p>
  </w:footnote>
  <w:footnote w:type="continuationSeparator" w:id="1">
    <w:p w:rsidR="003237A9" w:rsidRDefault="003237A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Ttulo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64AA5"/>
    <w:rsid w:val="00034BBD"/>
    <w:rsid w:val="00045888"/>
    <w:rsid w:val="000519B0"/>
    <w:rsid w:val="00066B83"/>
    <w:rsid w:val="000957AD"/>
    <w:rsid w:val="000D273C"/>
    <w:rsid w:val="001112D8"/>
    <w:rsid w:val="001343F8"/>
    <w:rsid w:val="00135684"/>
    <w:rsid w:val="001C37D4"/>
    <w:rsid w:val="001E28EE"/>
    <w:rsid w:val="001F3C92"/>
    <w:rsid w:val="002620A1"/>
    <w:rsid w:val="002A73C2"/>
    <w:rsid w:val="002F575E"/>
    <w:rsid w:val="003117AE"/>
    <w:rsid w:val="003237A9"/>
    <w:rsid w:val="00354469"/>
    <w:rsid w:val="003B53A8"/>
    <w:rsid w:val="003C2F77"/>
    <w:rsid w:val="00470CF1"/>
    <w:rsid w:val="00475247"/>
    <w:rsid w:val="004A6F8D"/>
    <w:rsid w:val="004B5394"/>
    <w:rsid w:val="004F626F"/>
    <w:rsid w:val="00537A7F"/>
    <w:rsid w:val="00540B49"/>
    <w:rsid w:val="00564478"/>
    <w:rsid w:val="0059168A"/>
    <w:rsid w:val="005F5722"/>
    <w:rsid w:val="005F6A48"/>
    <w:rsid w:val="0068744F"/>
    <w:rsid w:val="006B3533"/>
    <w:rsid w:val="007206C7"/>
    <w:rsid w:val="00723B56"/>
    <w:rsid w:val="007317AB"/>
    <w:rsid w:val="00753740"/>
    <w:rsid w:val="007A1B51"/>
    <w:rsid w:val="007B2F98"/>
    <w:rsid w:val="0080609F"/>
    <w:rsid w:val="0086382D"/>
    <w:rsid w:val="0088270E"/>
    <w:rsid w:val="008C2E93"/>
    <w:rsid w:val="0090763B"/>
    <w:rsid w:val="009707AA"/>
    <w:rsid w:val="009C1119"/>
    <w:rsid w:val="009D2409"/>
    <w:rsid w:val="00A123AB"/>
    <w:rsid w:val="00A202E5"/>
    <w:rsid w:val="00A27050"/>
    <w:rsid w:val="00A5011F"/>
    <w:rsid w:val="00AA40C1"/>
    <w:rsid w:val="00AB2D59"/>
    <w:rsid w:val="00B03318"/>
    <w:rsid w:val="00B10FB5"/>
    <w:rsid w:val="00B24BEC"/>
    <w:rsid w:val="00B44495"/>
    <w:rsid w:val="00B77AC9"/>
    <w:rsid w:val="00B80292"/>
    <w:rsid w:val="00B9093D"/>
    <w:rsid w:val="00BB2411"/>
    <w:rsid w:val="00C911F4"/>
    <w:rsid w:val="00C926A6"/>
    <w:rsid w:val="00CA4935"/>
    <w:rsid w:val="00CD154E"/>
    <w:rsid w:val="00D07875"/>
    <w:rsid w:val="00D76FE2"/>
    <w:rsid w:val="00D93708"/>
    <w:rsid w:val="00E616E7"/>
    <w:rsid w:val="00E81165"/>
    <w:rsid w:val="00E91DCC"/>
    <w:rsid w:val="00EA0D32"/>
    <w:rsid w:val="00EB6461"/>
    <w:rsid w:val="00EC399B"/>
    <w:rsid w:val="00EF390B"/>
    <w:rsid w:val="00EF609B"/>
    <w:rsid w:val="00F64AA5"/>
    <w:rsid w:val="00F9737D"/>
    <w:rsid w:val="00FA1E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093D"/>
    <w:pPr>
      <w:suppressAutoHyphens/>
    </w:pPr>
    <w:rPr>
      <w:sz w:val="24"/>
      <w:szCs w:val="24"/>
      <w:lang w:eastAsia="zh-CN"/>
    </w:rPr>
  </w:style>
  <w:style w:type="paragraph" w:styleId="Ttulo1">
    <w:name w:val="heading 1"/>
    <w:basedOn w:val="Normal"/>
    <w:next w:val="Normal"/>
    <w:qFormat/>
    <w:rsid w:val="00B9093D"/>
    <w:pPr>
      <w:keepNext/>
      <w:numPr>
        <w:numId w:val="1"/>
      </w:numPr>
      <w:jc w:val="both"/>
      <w:outlineLvl w:val="0"/>
    </w:pPr>
    <w:rPr>
      <w:rFonts w:ascii="Comic Sans MS" w:hAnsi="Comic Sans MS" w:cs="Comic Sans MS"/>
      <w:b/>
      <w:bCs/>
      <w:sz w:val="22"/>
    </w:rPr>
  </w:style>
  <w:style w:type="paragraph" w:styleId="Ttulo2">
    <w:name w:val="heading 2"/>
    <w:basedOn w:val="Normal"/>
    <w:next w:val="Normal"/>
    <w:qFormat/>
    <w:rsid w:val="00B9093D"/>
    <w:pPr>
      <w:keepNext/>
      <w:numPr>
        <w:ilvl w:val="1"/>
        <w:numId w:val="1"/>
      </w:numPr>
      <w:spacing w:line="360" w:lineRule="auto"/>
      <w:jc w:val="center"/>
      <w:outlineLvl w:val="1"/>
    </w:pPr>
    <w:rPr>
      <w:rFonts w:ascii="Arial" w:hAnsi="Arial" w:cs="Arial"/>
      <w:b/>
      <w:bCs/>
    </w:rPr>
  </w:style>
  <w:style w:type="paragraph" w:styleId="Ttulo6">
    <w:name w:val="heading 6"/>
    <w:basedOn w:val="Normal"/>
    <w:next w:val="Normal"/>
    <w:qFormat/>
    <w:rsid w:val="00B9093D"/>
    <w:pPr>
      <w:keepNext/>
      <w:numPr>
        <w:ilvl w:val="5"/>
        <w:numId w:val="1"/>
      </w:numPr>
      <w:jc w:val="center"/>
      <w:outlineLvl w:val="5"/>
    </w:pPr>
    <w:rPr>
      <w:rFonts w:ascii="Tahoma" w:hAnsi="Tahoma" w:cs="Tahoma"/>
      <w:sz w:val="52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3z0">
    <w:name w:val="WW8Num3z0"/>
    <w:rsid w:val="00B9093D"/>
    <w:rPr>
      <w:rFonts w:ascii="Symbol" w:hAnsi="Symbol" w:cs="Symbol"/>
    </w:rPr>
  </w:style>
  <w:style w:type="character" w:customStyle="1" w:styleId="Absatz-Standardschriftart">
    <w:name w:val="Absatz-Standardschriftart"/>
    <w:rsid w:val="00B9093D"/>
  </w:style>
  <w:style w:type="character" w:customStyle="1" w:styleId="WW-Absatz-Standardschriftart">
    <w:name w:val="WW-Absatz-Standardschriftart"/>
    <w:rsid w:val="00B9093D"/>
  </w:style>
  <w:style w:type="character" w:customStyle="1" w:styleId="WW-Absatz-Standardschriftart1">
    <w:name w:val="WW-Absatz-Standardschriftart1"/>
    <w:rsid w:val="00B9093D"/>
  </w:style>
  <w:style w:type="character" w:customStyle="1" w:styleId="WW8Num4z0">
    <w:name w:val="WW8Num4z0"/>
    <w:rsid w:val="00B9093D"/>
    <w:rPr>
      <w:rFonts w:ascii="Symbol" w:hAnsi="Symbol" w:cs="Symbol"/>
    </w:rPr>
  </w:style>
  <w:style w:type="character" w:customStyle="1" w:styleId="WW8Num4z1">
    <w:name w:val="WW8Num4z1"/>
    <w:rsid w:val="00B9093D"/>
    <w:rPr>
      <w:rFonts w:ascii="Courier New" w:hAnsi="Courier New" w:cs="Courier New"/>
    </w:rPr>
  </w:style>
  <w:style w:type="character" w:customStyle="1" w:styleId="WW8Num4z2">
    <w:name w:val="WW8Num4z2"/>
    <w:rsid w:val="00B9093D"/>
    <w:rPr>
      <w:rFonts w:ascii="Wingdings" w:hAnsi="Wingdings" w:cs="Wingdings"/>
    </w:rPr>
  </w:style>
  <w:style w:type="character" w:customStyle="1" w:styleId="WW8Num10z0">
    <w:name w:val="WW8Num10z0"/>
    <w:rsid w:val="00B9093D"/>
    <w:rPr>
      <w:rFonts w:ascii="Wingdings" w:hAnsi="Wingdings" w:cs="Wingdings"/>
    </w:rPr>
  </w:style>
  <w:style w:type="character" w:customStyle="1" w:styleId="WW8Num10z1">
    <w:name w:val="WW8Num10z1"/>
    <w:rsid w:val="00B9093D"/>
    <w:rPr>
      <w:rFonts w:ascii="Courier New" w:hAnsi="Courier New" w:cs="Courier New"/>
    </w:rPr>
  </w:style>
  <w:style w:type="character" w:customStyle="1" w:styleId="WW8Num10z3">
    <w:name w:val="WW8Num10z3"/>
    <w:rsid w:val="00B9093D"/>
    <w:rPr>
      <w:rFonts w:ascii="Symbol" w:hAnsi="Symbol" w:cs="Symbol"/>
    </w:rPr>
  </w:style>
  <w:style w:type="character" w:customStyle="1" w:styleId="Fontepargpadro1">
    <w:name w:val="Fonte parág. padrão1"/>
    <w:rsid w:val="00B9093D"/>
  </w:style>
  <w:style w:type="character" w:customStyle="1" w:styleId="Char">
    <w:name w:val="Char"/>
    <w:rsid w:val="00B9093D"/>
    <w:rPr>
      <w:rFonts w:ascii="Tahoma" w:hAnsi="Tahoma" w:cs="Tahoma"/>
      <w:sz w:val="22"/>
      <w:szCs w:val="28"/>
    </w:rPr>
  </w:style>
  <w:style w:type="character" w:customStyle="1" w:styleId="Char3">
    <w:name w:val="Char3"/>
    <w:rsid w:val="00B9093D"/>
    <w:rPr>
      <w:rFonts w:ascii="Comic Sans MS" w:hAnsi="Comic Sans MS" w:cs="Comic Sans MS"/>
      <w:b/>
      <w:bCs/>
      <w:sz w:val="22"/>
      <w:szCs w:val="24"/>
    </w:rPr>
  </w:style>
  <w:style w:type="character" w:customStyle="1" w:styleId="Char2">
    <w:name w:val="Char2"/>
    <w:rsid w:val="00B9093D"/>
    <w:rPr>
      <w:rFonts w:ascii="Arial" w:hAnsi="Arial" w:cs="Arial"/>
      <w:b/>
      <w:bCs/>
      <w:sz w:val="24"/>
      <w:szCs w:val="24"/>
    </w:rPr>
  </w:style>
  <w:style w:type="character" w:customStyle="1" w:styleId="Char1">
    <w:name w:val="Char1"/>
    <w:rsid w:val="00B9093D"/>
    <w:rPr>
      <w:rFonts w:ascii="Tahoma" w:hAnsi="Tahoma" w:cs="Tahoma"/>
      <w:sz w:val="52"/>
      <w:szCs w:val="24"/>
      <w:u w:val="single"/>
    </w:rPr>
  </w:style>
  <w:style w:type="character" w:styleId="Nmerodepgina">
    <w:name w:val="page number"/>
    <w:basedOn w:val="Fontepargpadro1"/>
    <w:rsid w:val="00B9093D"/>
  </w:style>
  <w:style w:type="paragraph" w:customStyle="1" w:styleId="Heading">
    <w:name w:val="Heading"/>
    <w:basedOn w:val="Normal"/>
    <w:next w:val="Corpodetexto"/>
    <w:rsid w:val="00B9093D"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styleId="Corpodetexto">
    <w:name w:val="Body Text"/>
    <w:basedOn w:val="Normal"/>
    <w:rsid w:val="00B9093D"/>
    <w:pPr>
      <w:spacing w:after="120"/>
    </w:pPr>
  </w:style>
  <w:style w:type="paragraph" w:styleId="Lista">
    <w:name w:val="List"/>
    <w:basedOn w:val="Corpodetexto"/>
    <w:rsid w:val="00B9093D"/>
    <w:rPr>
      <w:rFonts w:cs="Lohit Hindi"/>
    </w:rPr>
  </w:style>
  <w:style w:type="paragraph" w:styleId="Legenda">
    <w:name w:val="caption"/>
    <w:basedOn w:val="Normal"/>
    <w:qFormat/>
    <w:rsid w:val="00B9093D"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Normal"/>
    <w:rsid w:val="00B9093D"/>
    <w:pPr>
      <w:suppressLineNumbers/>
    </w:pPr>
    <w:rPr>
      <w:rFonts w:cs="Lohit Hindi"/>
    </w:rPr>
  </w:style>
  <w:style w:type="paragraph" w:styleId="Recuodecorpodetexto">
    <w:name w:val="Body Text Indent"/>
    <w:basedOn w:val="Normal"/>
    <w:rsid w:val="00B9093D"/>
    <w:pPr>
      <w:spacing w:line="360" w:lineRule="auto"/>
      <w:ind w:left="680"/>
      <w:jc w:val="both"/>
    </w:pPr>
    <w:rPr>
      <w:rFonts w:ascii="Tahoma" w:hAnsi="Tahoma" w:cs="Tahoma"/>
      <w:sz w:val="22"/>
      <w:szCs w:val="28"/>
    </w:rPr>
  </w:style>
  <w:style w:type="paragraph" w:styleId="Rodap">
    <w:name w:val="footer"/>
    <w:basedOn w:val="Normal"/>
    <w:rsid w:val="00B9093D"/>
    <w:pPr>
      <w:tabs>
        <w:tab w:val="center" w:pos="4419"/>
        <w:tab w:val="right" w:pos="8838"/>
      </w:tabs>
    </w:pPr>
  </w:style>
  <w:style w:type="paragraph" w:styleId="Cabealho">
    <w:name w:val="header"/>
    <w:basedOn w:val="Normal"/>
    <w:rsid w:val="00B9093D"/>
    <w:pPr>
      <w:tabs>
        <w:tab w:val="center" w:pos="4419"/>
        <w:tab w:val="right" w:pos="8838"/>
      </w:tabs>
    </w:pPr>
  </w:style>
  <w:style w:type="paragraph" w:styleId="PargrafodaLista">
    <w:name w:val="List Paragraph"/>
    <w:basedOn w:val="Normal"/>
    <w:uiPriority w:val="34"/>
    <w:qFormat/>
    <w:rsid w:val="00475247"/>
    <w:pPr>
      <w:ind w:left="708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EA0D3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A0D32"/>
    <w:rPr>
      <w:rFonts w:ascii="Tahoma" w:hAnsi="Tahoma" w:cs="Tahoma"/>
      <w:sz w:val="16"/>
      <w:szCs w:val="16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zh-CN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jc w:val="both"/>
      <w:outlineLvl w:val="0"/>
    </w:pPr>
    <w:rPr>
      <w:rFonts w:ascii="Comic Sans MS" w:hAnsi="Comic Sans MS" w:cs="Comic Sans MS"/>
      <w:b/>
      <w:bCs/>
      <w:sz w:val="22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line="360" w:lineRule="auto"/>
      <w:jc w:val="center"/>
      <w:outlineLvl w:val="1"/>
    </w:pPr>
    <w:rPr>
      <w:rFonts w:ascii="Arial" w:hAnsi="Arial" w:cs="Arial"/>
      <w:b/>
      <w:bCs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1"/>
      </w:numPr>
      <w:jc w:val="center"/>
      <w:outlineLvl w:val="5"/>
    </w:pPr>
    <w:rPr>
      <w:rFonts w:ascii="Tahoma" w:hAnsi="Tahoma" w:cs="Tahoma"/>
      <w:sz w:val="52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10z0">
    <w:name w:val="WW8Num10z0"/>
    <w:rPr>
      <w:rFonts w:ascii="Wingdings" w:hAnsi="Wingdings" w:cs="Wingdings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3">
    <w:name w:val="WW8Num10z3"/>
    <w:rPr>
      <w:rFonts w:ascii="Symbol" w:hAnsi="Symbol" w:cs="Symbol"/>
    </w:rPr>
  </w:style>
  <w:style w:type="character" w:customStyle="1" w:styleId="Fontepargpadro1">
    <w:name w:val="Fonte parág. padrão1"/>
  </w:style>
  <w:style w:type="character" w:customStyle="1" w:styleId="Char">
    <w:name w:val="Char"/>
    <w:rPr>
      <w:rFonts w:ascii="Tahoma" w:hAnsi="Tahoma" w:cs="Tahoma"/>
      <w:sz w:val="22"/>
      <w:szCs w:val="28"/>
    </w:rPr>
  </w:style>
  <w:style w:type="character" w:customStyle="1" w:styleId="Char3">
    <w:name w:val="Char3"/>
    <w:rPr>
      <w:rFonts w:ascii="Comic Sans MS" w:hAnsi="Comic Sans MS" w:cs="Comic Sans MS"/>
      <w:b/>
      <w:bCs/>
      <w:sz w:val="22"/>
      <w:szCs w:val="24"/>
    </w:rPr>
  </w:style>
  <w:style w:type="character" w:customStyle="1" w:styleId="Char2">
    <w:name w:val="Char2"/>
    <w:rPr>
      <w:rFonts w:ascii="Arial" w:hAnsi="Arial" w:cs="Arial"/>
      <w:b/>
      <w:bCs/>
      <w:sz w:val="24"/>
      <w:szCs w:val="24"/>
    </w:rPr>
  </w:style>
  <w:style w:type="character" w:customStyle="1" w:styleId="Char1">
    <w:name w:val="Char1"/>
    <w:rPr>
      <w:rFonts w:ascii="Tahoma" w:hAnsi="Tahoma" w:cs="Tahoma"/>
      <w:sz w:val="52"/>
      <w:szCs w:val="24"/>
      <w:u w:val="single"/>
    </w:rPr>
  </w:style>
  <w:style w:type="character" w:styleId="Nmerodepgina">
    <w:name w:val="page number"/>
    <w:basedOn w:val="Fontepargpadro1"/>
  </w:style>
  <w:style w:type="paragraph" w:customStyle="1" w:styleId="Heading">
    <w:name w:val="Heading"/>
    <w:basedOn w:val="Normal"/>
    <w:next w:val="Corpodetexto"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  <w:rPr>
      <w:rFonts w:cs="Lohit Hind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Recuodecorpodetexto">
    <w:name w:val="Body Text Indent"/>
    <w:basedOn w:val="Normal"/>
    <w:pPr>
      <w:spacing w:line="360" w:lineRule="auto"/>
      <w:ind w:left="680"/>
      <w:jc w:val="both"/>
    </w:pPr>
    <w:rPr>
      <w:rFonts w:ascii="Tahoma" w:hAnsi="Tahoma" w:cs="Tahoma"/>
      <w:sz w:val="22"/>
      <w:szCs w:val="28"/>
    </w:r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PargrafodaLista">
    <w:name w:val="List Paragraph"/>
    <w:basedOn w:val="Normal"/>
    <w:uiPriority w:val="34"/>
    <w:qFormat/>
    <w:rsid w:val="00475247"/>
    <w:pPr>
      <w:ind w:left="708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EA0D3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A0D32"/>
    <w:rPr>
      <w:rFonts w:ascii="Tahoma" w:hAnsi="Tahoma" w:cs="Tahoma"/>
      <w:sz w:val="16"/>
      <w:szCs w:val="16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486</Words>
  <Characters>2630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TRABALHO INTEGRADO – 1º SEMESTRE – ENGENHARIA BÁSICO</vt:lpstr>
      <vt:lpstr>TRABALHO INTEGRADO – 1º SEMESTRE – ENGENHARIA BÁSICO</vt:lpstr>
    </vt:vector>
  </TitlesOfParts>
  <Company/>
  <LinksUpToDate>false</LinksUpToDate>
  <CharactersWithSpaces>3110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TRABALHO INTEGRADO – 1º SEMESTRE – ENGENHARIA BÁSICO</dc:title>
  <dc:subject/>
  <dc:creator>professores</dc:creator>
  <cp:keywords/>
  <cp:lastModifiedBy>Nelson Batista</cp:lastModifiedBy>
  <cp:revision>24</cp:revision>
  <cp:lastPrinted>2012-12-11T15:52:00Z</cp:lastPrinted>
  <dcterms:created xsi:type="dcterms:W3CDTF">2012-12-26T18:23:00Z</dcterms:created>
  <dcterms:modified xsi:type="dcterms:W3CDTF">2020-02-27T17:51:00Z</dcterms:modified>
</cp:coreProperties>
</file>